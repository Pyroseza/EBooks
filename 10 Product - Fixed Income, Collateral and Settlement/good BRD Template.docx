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F1A46" w:rsidRDefault="00CF1A46"/>
    <w:p w:rsidR="00CF1A46" w:rsidRDefault="00CF1A46"/>
    <w:p w:rsidR="00CF1A46" w:rsidRDefault="00CF1A46"/>
    <w:p w:rsidR="00CF1A46" w:rsidRDefault="00CF1A46"/>
    <w:p w:rsidR="00CF1A46" w:rsidRDefault="00CF1A46"/>
    <w:p w:rsidR="00CF1A46" w:rsidRDefault="00CF1A46">
      <w:pPr>
        <w:pStyle w:val="label"/>
        <w:tabs>
          <w:tab w:val="clear" w:pos="432"/>
        </w:tabs>
        <w:ind w:left="0" w:firstLine="0"/>
        <w:jc w:val="both"/>
        <w:rPr>
          <w:rFonts w:cs="Arial"/>
          <w:sz w:val="22"/>
        </w:rPr>
      </w:pPr>
    </w:p>
    <w:p w:rsidR="00CF1A46" w:rsidRDefault="00C07E3D">
      <w:pPr>
        <w:pStyle w:val="label"/>
        <w:tabs>
          <w:tab w:val="clear" w:pos="432"/>
        </w:tabs>
        <w:ind w:left="0" w:firstLine="0"/>
        <w:jc w:val="both"/>
        <w:rPr>
          <w:rFonts w:cs="Arial"/>
          <w:sz w:val="22"/>
        </w:rPr>
      </w:pPr>
      <w:r w:rsidRPr="00C07E3D">
        <w:pict>
          <v:shapetype id="_x0000_t202" coordsize="21600,21600" o:spt="202" path="m,l,21600r21600,l21600,xe">
            <v:stroke joinstyle="miter"/>
            <v:path gradientshapeok="t" o:connecttype="rect"/>
          </v:shapetype>
          <v:shape id="_x0000_s1026" type="#_x0000_t202" style="position:absolute;left:0;text-align:left;margin-left:-.25pt;margin-top:12.9pt;width:503.35pt;height:113.45pt;z-index:251657216;mso-position-horizontal-relative:margin" stroked="f">
            <v:fill opacity="0" color2="black"/>
            <v:textbox inset="0,0,0,0">
              <w:txbxContent>
                <w:tbl>
                  <w:tblPr>
                    <w:tblW w:w="0" w:type="auto"/>
                    <w:tblInd w:w="108" w:type="dxa"/>
                    <w:tblLayout w:type="fixed"/>
                    <w:tblLook w:val="0000"/>
                  </w:tblPr>
                  <w:tblGrid>
                    <w:gridCol w:w="10068"/>
                  </w:tblGrid>
                  <w:tr w:rsidR="00E7624F">
                    <w:tc>
                      <w:tcPr>
                        <w:tcW w:w="10068" w:type="dxa"/>
                        <w:tcBorders>
                          <w:top w:val="single" w:sz="4" w:space="0" w:color="000000"/>
                          <w:left w:val="single" w:sz="4" w:space="0" w:color="000000"/>
                          <w:bottom w:val="single" w:sz="4" w:space="0" w:color="000000"/>
                          <w:right w:val="single" w:sz="20" w:space="0" w:color="000000"/>
                        </w:tcBorders>
                      </w:tcPr>
                      <w:p w:rsidR="00E7624F" w:rsidRDefault="00E7624F">
                        <w:pPr>
                          <w:pStyle w:val="CommentText"/>
                          <w:snapToGrid w:val="0"/>
                          <w:jc w:val="center"/>
                          <w:rPr>
                            <w:rFonts w:cs="Arial"/>
                            <w:b/>
                            <w:sz w:val="32"/>
                          </w:rPr>
                        </w:pPr>
                      </w:p>
                      <w:p w:rsidR="00E7624F" w:rsidRDefault="00E7624F">
                        <w:pPr>
                          <w:pStyle w:val="CommentText"/>
                          <w:jc w:val="center"/>
                          <w:rPr>
                            <w:rFonts w:cs="Arial"/>
                            <w:b/>
                            <w:sz w:val="32"/>
                          </w:rPr>
                        </w:pPr>
                      </w:p>
                    </w:tc>
                  </w:tr>
                  <w:tr w:rsidR="00E7624F">
                    <w:tc>
                      <w:tcPr>
                        <w:tcW w:w="10068" w:type="dxa"/>
                        <w:tcBorders>
                          <w:left w:val="single" w:sz="4" w:space="0" w:color="000000"/>
                          <w:bottom w:val="single" w:sz="4" w:space="0" w:color="000000"/>
                          <w:right w:val="single" w:sz="20" w:space="0" w:color="000000"/>
                        </w:tcBorders>
                        <w:shd w:val="clear" w:color="auto" w:fill="FF9900"/>
                      </w:tcPr>
                      <w:p w:rsidR="00E7624F" w:rsidRDefault="00E7624F">
                        <w:pPr>
                          <w:pStyle w:val="label"/>
                          <w:tabs>
                            <w:tab w:val="clear" w:pos="432"/>
                          </w:tabs>
                          <w:snapToGrid w:val="0"/>
                          <w:ind w:left="0" w:firstLine="0"/>
                          <w:jc w:val="center"/>
                          <w:rPr>
                            <w:rFonts w:cs="Arial"/>
                            <w:b/>
                            <w:sz w:val="36"/>
                          </w:rPr>
                        </w:pPr>
                        <w:r>
                          <w:rPr>
                            <w:rFonts w:cs="Arial"/>
                            <w:b/>
                            <w:sz w:val="36"/>
                          </w:rPr>
                          <w:t xml:space="preserve">Corporate Information Technology Services </w:t>
                        </w:r>
                      </w:p>
                    </w:tc>
                  </w:tr>
                  <w:tr w:rsidR="00E7624F">
                    <w:tc>
                      <w:tcPr>
                        <w:tcW w:w="10068" w:type="dxa"/>
                        <w:tcBorders>
                          <w:left w:val="single" w:sz="4" w:space="0" w:color="000000"/>
                          <w:bottom w:val="single" w:sz="20" w:space="0" w:color="000000"/>
                          <w:right w:val="single" w:sz="20" w:space="0" w:color="000000"/>
                        </w:tcBorders>
                      </w:tcPr>
                      <w:p w:rsidR="00E7624F" w:rsidRDefault="00E7624F">
                        <w:pPr>
                          <w:pStyle w:val="label"/>
                          <w:tabs>
                            <w:tab w:val="clear" w:pos="432"/>
                          </w:tabs>
                          <w:snapToGrid w:val="0"/>
                          <w:spacing w:after="120"/>
                          <w:ind w:left="0" w:firstLine="0"/>
                          <w:jc w:val="center"/>
                          <w:rPr>
                            <w:rFonts w:cs="Arial"/>
                            <w:b/>
                            <w:color w:val="FFFFFF"/>
                            <w:sz w:val="32"/>
                          </w:rPr>
                        </w:pPr>
                      </w:p>
                      <w:p w:rsidR="00E7624F" w:rsidRDefault="00E7624F">
                        <w:pPr>
                          <w:pStyle w:val="label"/>
                          <w:tabs>
                            <w:tab w:val="clear" w:pos="432"/>
                          </w:tabs>
                          <w:spacing w:after="120"/>
                          <w:ind w:left="0" w:firstLine="0"/>
                          <w:jc w:val="center"/>
                          <w:rPr>
                            <w:rFonts w:cs="Arial"/>
                            <w:b/>
                            <w:sz w:val="32"/>
                          </w:rPr>
                        </w:pPr>
                        <w:r>
                          <w:rPr>
                            <w:rFonts w:cs="Arial"/>
                            <w:b/>
                            <w:sz w:val="32"/>
                          </w:rPr>
                          <w:t>Business Requirements Document</w:t>
                        </w:r>
                      </w:p>
                    </w:tc>
                  </w:tr>
                </w:tbl>
                <w:p w:rsidR="00E7624F" w:rsidRDefault="00E7624F"/>
              </w:txbxContent>
            </v:textbox>
            <w10:wrap type="square" side="largest" anchorx="margin"/>
          </v:shape>
        </w:pict>
      </w:r>
    </w:p>
    <w:p w:rsidR="00CF1A46" w:rsidRDefault="00CF1A46"/>
    <w:p w:rsidR="00CF1A46" w:rsidRDefault="00CF1A46"/>
    <w:p w:rsidR="00CF1A46" w:rsidRDefault="00CF1A46"/>
    <w:p w:rsidR="00CF1A46" w:rsidRDefault="00CF1A46"/>
    <w:p w:rsidR="00CF1A46" w:rsidRDefault="00CF1A46"/>
    <w:p w:rsidR="00CF1A46" w:rsidRDefault="00CF1A46"/>
    <w:p w:rsidR="00CF1A46" w:rsidRDefault="00CF1A46"/>
    <w:tbl>
      <w:tblPr>
        <w:tblW w:w="0" w:type="auto"/>
        <w:tblInd w:w="108" w:type="dxa"/>
        <w:tblLayout w:type="fixed"/>
        <w:tblLook w:val="0000"/>
      </w:tblPr>
      <w:tblGrid>
        <w:gridCol w:w="1890"/>
        <w:gridCol w:w="4140"/>
        <w:gridCol w:w="1530"/>
        <w:gridCol w:w="2440"/>
      </w:tblGrid>
      <w:tr w:rsidR="00CF1A46">
        <w:trPr>
          <w:cantSplit/>
        </w:trPr>
        <w:tc>
          <w:tcPr>
            <w:tcW w:w="1890" w:type="dxa"/>
            <w:tcBorders>
              <w:top w:val="single" w:sz="4" w:space="0" w:color="000000"/>
              <w:left w:val="single" w:sz="4" w:space="0" w:color="000000"/>
              <w:bottom w:val="single" w:sz="4" w:space="0" w:color="000000"/>
            </w:tcBorders>
          </w:tcPr>
          <w:p w:rsidR="00CF1A46" w:rsidRDefault="00CF1A46">
            <w:pPr>
              <w:pStyle w:val="HeaderSection"/>
              <w:snapToGrid w:val="0"/>
              <w:rPr>
                <w:rFonts w:ascii="Arial" w:hAnsi="Arial" w:cs="Arial"/>
                <w:bCs/>
                <w:sz w:val="22"/>
              </w:rPr>
            </w:pPr>
            <w:r>
              <w:rPr>
                <w:rFonts w:ascii="Arial" w:hAnsi="Arial" w:cs="Arial"/>
                <w:bCs/>
                <w:sz w:val="22"/>
              </w:rPr>
              <w:t>Project Name:</w:t>
            </w:r>
          </w:p>
        </w:tc>
        <w:tc>
          <w:tcPr>
            <w:tcW w:w="8110" w:type="dxa"/>
            <w:gridSpan w:val="3"/>
            <w:tcBorders>
              <w:top w:val="single" w:sz="4" w:space="0" w:color="000000"/>
              <w:left w:val="single" w:sz="4" w:space="0" w:color="000000"/>
              <w:bottom w:val="single" w:sz="4" w:space="0" w:color="000000"/>
              <w:right w:val="single" w:sz="4" w:space="0" w:color="000000"/>
            </w:tcBorders>
          </w:tcPr>
          <w:p w:rsidR="00CF1A46" w:rsidRDefault="00CF1A46">
            <w:pPr>
              <w:pStyle w:val="HeaderSection"/>
              <w:snapToGrid w:val="0"/>
              <w:rPr>
                <w:rFonts w:ascii="Arial" w:hAnsi="Arial" w:cs="Arial"/>
                <w:bCs/>
                <w:color w:val="0000FF"/>
                <w:sz w:val="22"/>
                <w:lang w:val="en-US"/>
              </w:rPr>
            </w:pPr>
          </w:p>
        </w:tc>
      </w:tr>
      <w:tr w:rsidR="00CF1A46">
        <w:trPr>
          <w:cantSplit/>
        </w:trPr>
        <w:tc>
          <w:tcPr>
            <w:tcW w:w="1890" w:type="dxa"/>
            <w:tcBorders>
              <w:left w:val="single" w:sz="4" w:space="0" w:color="000000"/>
              <w:bottom w:val="single" w:sz="4" w:space="0" w:color="000000"/>
            </w:tcBorders>
          </w:tcPr>
          <w:p w:rsidR="00CF1A46" w:rsidRDefault="00CF1A46">
            <w:pPr>
              <w:pStyle w:val="HeaderSection"/>
              <w:snapToGrid w:val="0"/>
              <w:rPr>
                <w:rFonts w:ascii="Arial" w:hAnsi="Arial" w:cs="Arial"/>
                <w:bCs/>
                <w:sz w:val="22"/>
              </w:rPr>
            </w:pPr>
            <w:r>
              <w:rPr>
                <w:rFonts w:ascii="Arial" w:hAnsi="Arial" w:cs="Arial"/>
                <w:bCs/>
                <w:sz w:val="22"/>
              </w:rPr>
              <w:t>Project ID:</w:t>
            </w:r>
          </w:p>
        </w:tc>
        <w:tc>
          <w:tcPr>
            <w:tcW w:w="4140" w:type="dxa"/>
            <w:tcBorders>
              <w:left w:val="single" w:sz="4" w:space="0" w:color="000000"/>
              <w:bottom w:val="single" w:sz="4" w:space="0" w:color="000000"/>
            </w:tcBorders>
          </w:tcPr>
          <w:p w:rsidR="00CF1A46" w:rsidRDefault="00CF1A46">
            <w:pPr>
              <w:pStyle w:val="HeaderSection"/>
              <w:snapToGrid w:val="0"/>
              <w:rPr>
                <w:rFonts w:ascii="Arial" w:hAnsi="Arial" w:cs="Arial"/>
                <w:bCs/>
                <w:color w:val="0000FF"/>
                <w:sz w:val="22"/>
              </w:rPr>
            </w:pPr>
          </w:p>
        </w:tc>
        <w:tc>
          <w:tcPr>
            <w:tcW w:w="1530" w:type="dxa"/>
            <w:tcBorders>
              <w:left w:val="single" w:sz="4" w:space="0" w:color="000000"/>
              <w:bottom w:val="single" w:sz="4" w:space="0" w:color="000000"/>
            </w:tcBorders>
          </w:tcPr>
          <w:p w:rsidR="00CF1A46" w:rsidRDefault="00CF1A46">
            <w:pPr>
              <w:pStyle w:val="HeaderSection"/>
              <w:snapToGrid w:val="0"/>
              <w:rPr>
                <w:rFonts w:ascii="Arial" w:hAnsi="Arial" w:cs="Arial"/>
                <w:sz w:val="22"/>
              </w:rPr>
            </w:pPr>
            <w:r>
              <w:rPr>
                <w:rFonts w:ascii="Arial" w:hAnsi="Arial" w:cs="Arial"/>
                <w:sz w:val="22"/>
              </w:rPr>
              <w:t>Version #:</w:t>
            </w:r>
          </w:p>
        </w:tc>
        <w:tc>
          <w:tcPr>
            <w:tcW w:w="2440" w:type="dxa"/>
            <w:tcBorders>
              <w:left w:val="single" w:sz="4" w:space="0" w:color="000000"/>
              <w:bottom w:val="single" w:sz="4" w:space="0" w:color="000000"/>
              <w:right w:val="single" w:sz="4" w:space="0" w:color="000000"/>
            </w:tcBorders>
          </w:tcPr>
          <w:p w:rsidR="00CF1A46" w:rsidRDefault="00CF1A46" w:rsidP="00323B13">
            <w:pPr>
              <w:pStyle w:val="HeaderSection"/>
              <w:snapToGrid w:val="0"/>
              <w:rPr>
                <w:rFonts w:ascii="Arial" w:hAnsi="Arial" w:cs="Arial"/>
                <w:color w:val="0000FF"/>
                <w:sz w:val="22"/>
              </w:rPr>
            </w:pPr>
          </w:p>
        </w:tc>
      </w:tr>
      <w:tr w:rsidR="00CF1A46">
        <w:trPr>
          <w:cantSplit/>
        </w:trPr>
        <w:tc>
          <w:tcPr>
            <w:tcW w:w="1890" w:type="dxa"/>
            <w:tcBorders>
              <w:left w:val="single" w:sz="4" w:space="0" w:color="000000"/>
              <w:bottom w:val="single" w:sz="4" w:space="0" w:color="000000"/>
            </w:tcBorders>
          </w:tcPr>
          <w:p w:rsidR="00CF1A46" w:rsidRDefault="00CF1A46">
            <w:pPr>
              <w:pStyle w:val="HeaderSection"/>
              <w:snapToGrid w:val="0"/>
              <w:rPr>
                <w:rFonts w:ascii="Arial" w:hAnsi="Arial" w:cs="Arial"/>
                <w:sz w:val="22"/>
              </w:rPr>
            </w:pPr>
            <w:r>
              <w:rPr>
                <w:rFonts w:ascii="Arial" w:hAnsi="Arial" w:cs="Arial"/>
                <w:sz w:val="22"/>
              </w:rPr>
              <w:t>Date:</w:t>
            </w:r>
          </w:p>
        </w:tc>
        <w:tc>
          <w:tcPr>
            <w:tcW w:w="4140" w:type="dxa"/>
            <w:tcBorders>
              <w:left w:val="single" w:sz="4" w:space="0" w:color="000000"/>
              <w:bottom w:val="single" w:sz="4" w:space="0" w:color="000000"/>
            </w:tcBorders>
          </w:tcPr>
          <w:p w:rsidR="00CF1A46" w:rsidRDefault="00CF1A46">
            <w:pPr>
              <w:pStyle w:val="HeaderSection"/>
              <w:snapToGrid w:val="0"/>
              <w:rPr>
                <w:rFonts w:ascii="Arial" w:hAnsi="Arial" w:cs="Arial"/>
                <w:color w:val="0000FF"/>
                <w:sz w:val="22"/>
              </w:rPr>
            </w:pPr>
          </w:p>
        </w:tc>
        <w:tc>
          <w:tcPr>
            <w:tcW w:w="1530" w:type="dxa"/>
            <w:tcBorders>
              <w:left w:val="single" w:sz="4" w:space="0" w:color="000000"/>
              <w:bottom w:val="single" w:sz="4" w:space="0" w:color="000000"/>
            </w:tcBorders>
          </w:tcPr>
          <w:p w:rsidR="00CF1A46" w:rsidRDefault="00CF1A46">
            <w:pPr>
              <w:pStyle w:val="HeaderSection"/>
              <w:snapToGrid w:val="0"/>
              <w:rPr>
                <w:rFonts w:ascii="Arial" w:hAnsi="Arial" w:cs="Arial"/>
                <w:sz w:val="22"/>
              </w:rPr>
            </w:pPr>
            <w:r>
              <w:rPr>
                <w:rFonts w:ascii="Arial" w:hAnsi="Arial" w:cs="Arial"/>
                <w:sz w:val="22"/>
              </w:rPr>
              <w:t>Status:</w:t>
            </w:r>
          </w:p>
        </w:tc>
        <w:tc>
          <w:tcPr>
            <w:tcW w:w="2440" w:type="dxa"/>
            <w:tcBorders>
              <w:left w:val="single" w:sz="4" w:space="0" w:color="000000"/>
              <w:bottom w:val="single" w:sz="4" w:space="0" w:color="000000"/>
              <w:right w:val="single" w:sz="4" w:space="0" w:color="000000"/>
            </w:tcBorders>
          </w:tcPr>
          <w:p w:rsidR="00CF1A46" w:rsidRDefault="00CF1A46">
            <w:pPr>
              <w:pStyle w:val="HeaderSection"/>
              <w:snapToGrid w:val="0"/>
              <w:rPr>
                <w:rFonts w:ascii="Arial" w:hAnsi="Arial" w:cs="Arial"/>
                <w:color w:val="0000FF"/>
                <w:sz w:val="22"/>
              </w:rPr>
            </w:pPr>
          </w:p>
        </w:tc>
      </w:tr>
      <w:tr w:rsidR="00CF1A46">
        <w:trPr>
          <w:cantSplit/>
        </w:trPr>
        <w:tc>
          <w:tcPr>
            <w:tcW w:w="1890" w:type="dxa"/>
            <w:tcBorders>
              <w:left w:val="single" w:sz="4" w:space="0" w:color="000000"/>
              <w:bottom w:val="single" w:sz="4" w:space="0" w:color="000000"/>
            </w:tcBorders>
          </w:tcPr>
          <w:p w:rsidR="00CF1A46" w:rsidRDefault="00CF1A46">
            <w:pPr>
              <w:pStyle w:val="HeaderSection"/>
              <w:snapToGrid w:val="0"/>
              <w:rPr>
                <w:rFonts w:ascii="Arial" w:hAnsi="Arial" w:cs="Arial"/>
                <w:sz w:val="22"/>
              </w:rPr>
            </w:pPr>
            <w:r>
              <w:rPr>
                <w:rFonts w:ascii="Arial" w:hAnsi="Arial" w:cs="Arial"/>
                <w:sz w:val="22"/>
              </w:rPr>
              <w:t>Project Mgr.:</w:t>
            </w:r>
          </w:p>
        </w:tc>
        <w:tc>
          <w:tcPr>
            <w:tcW w:w="4140" w:type="dxa"/>
            <w:tcBorders>
              <w:left w:val="single" w:sz="4" w:space="0" w:color="000000"/>
              <w:bottom w:val="single" w:sz="4" w:space="0" w:color="000000"/>
            </w:tcBorders>
          </w:tcPr>
          <w:p w:rsidR="00CF1A46" w:rsidRDefault="00CF1A46">
            <w:pPr>
              <w:pStyle w:val="HeaderSection"/>
              <w:snapToGrid w:val="0"/>
              <w:rPr>
                <w:rFonts w:ascii="Arial" w:hAnsi="Arial" w:cs="Arial"/>
                <w:color w:val="0000FF"/>
                <w:sz w:val="22"/>
              </w:rPr>
            </w:pPr>
          </w:p>
        </w:tc>
        <w:tc>
          <w:tcPr>
            <w:tcW w:w="1530" w:type="dxa"/>
            <w:tcBorders>
              <w:left w:val="single" w:sz="4" w:space="0" w:color="000000"/>
              <w:bottom w:val="single" w:sz="4" w:space="0" w:color="000000"/>
            </w:tcBorders>
          </w:tcPr>
          <w:p w:rsidR="00CF1A46" w:rsidRDefault="00CF1A46">
            <w:pPr>
              <w:pStyle w:val="HeaderSection"/>
              <w:snapToGrid w:val="0"/>
              <w:rPr>
                <w:rFonts w:ascii="Arial" w:hAnsi="Arial" w:cs="Arial"/>
                <w:sz w:val="22"/>
              </w:rPr>
            </w:pPr>
            <w:r>
              <w:rPr>
                <w:rFonts w:ascii="Arial" w:hAnsi="Arial" w:cs="Arial"/>
                <w:sz w:val="22"/>
              </w:rPr>
              <w:t>Telephone:</w:t>
            </w:r>
          </w:p>
        </w:tc>
        <w:tc>
          <w:tcPr>
            <w:tcW w:w="2440" w:type="dxa"/>
            <w:tcBorders>
              <w:left w:val="single" w:sz="4" w:space="0" w:color="000000"/>
              <w:bottom w:val="single" w:sz="4" w:space="0" w:color="000000"/>
              <w:right w:val="single" w:sz="4" w:space="0" w:color="000000"/>
            </w:tcBorders>
          </w:tcPr>
          <w:p w:rsidR="00CF1A46" w:rsidRDefault="00CF1A46">
            <w:pPr>
              <w:pStyle w:val="HeaderSection"/>
              <w:snapToGrid w:val="0"/>
              <w:rPr>
                <w:rFonts w:ascii="Arial" w:hAnsi="Arial" w:cs="Arial"/>
                <w:color w:val="0000FF"/>
                <w:sz w:val="22"/>
              </w:rPr>
            </w:pPr>
          </w:p>
        </w:tc>
      </w:tr>
      <w:tr w:rsidR="00CF1A46">
        <w:trPr>
          <w:cantSplit/>
        </w:trPr>
        <w:tc>
          <w:tcPr>
            <w:tcW w:w="1890" w:type="dxa"/>
            <w:tcBorders>
              <w:left w:val="single" w:sz="4" w:space="0" w:color="000000"/>
              <w:bottom w:val="single" w:sz="4" w:space="0" w:color="000000"/>
            </w:tcBorders>
          </w:tcPr>
          <w:p w:rsidR="00CF1A46" w:rsidRDefault="00CF1A46">
            <w:pPr>
              <w:pStyle w:val="HeaderSection"/>
              <w:snapToGrid w:val="0"/>
              <w:rPr>
                <w:rFonts w:ascii="Arial" w:hAnsi="Arial" w:cs="Arial"/>
                <w:sz w:val="22"/>
              </w:rPr>
            </w:pPr>
            <w:r>
              <w:rPr>
                <w:rFonts w:ascii="Arial" w:hAnsi="Arial" w:cs="Arial"/>
                <w:sz w:val="22"/>
              </w:rPr>
              <w:t>Author:</w:t>
            </w:r>
          </w:p>
        </w:tc>
        <w:tc>
          <w:tcPr>
            <w:tcW w:w="4140" w:type="dxa"/>
            <w:tcBorders>
              <w:left w:val="single" w:sz="4" w:space="0" w:color="000000"/>
              <w:bottom w:val="single" w:sz="4" w:space="0" w:color="000000"/>
            </w:tcBorders>
          </w:tcPr>
          <w:p w:rsidR="00CF1A46" w:rsidRDefault="00CF1A46">
            <w:pPr>
              <w:pStyle w:val="HeaderSection"/>
              <w:snapToGrid w:val="0"/>
              <w:rPr>
                <w:rFonts w:ascii="Arial" w:hAnsi="Arial" w:cs="Arial"/>
                <w:color w:val="0000FF"/>
                <w:sz w:val="22"/>
              </w:rPr>
            </w:pPr>
          </w:p>
        </w:tc>
        <w:tc>
          <w:tcPr>
            <w:tcW w:w="1530" w:type="dxa"/>
            <w:tcBorders>
              <w:left w:val="single" w:sz="4" w:space="0" w:color="000000"/>
              <w:bottom w:val="single" w:sz="4" w:space="0" w:color="000000"/>
            </w:tcBorders>
          </w:tcPr>
          <w:p w:rsidR="00CF1A46" w:rsidRDefault="00CF1A46">
            <w:pPr>
              <w:pStyle w:val="HeaderSection"/>
              <w:snapToGrid w:val="0"/>
              <w:rPr>
                <w:rFonts w:ascii="Arial" w:hAnsi="Arial" w:cs="Arial"/>
                <w:sz w:val="22"/>
              </w:rPr>
            </w:pPr>
            <w:r>
              <w:rPr>
                <w:rFonts w:ascii="Arial" w:hAnsi="Arial" w:cs="Arial"/>
                <w:sz w:val="22"/>
              </w:rPr>
              <w:t>Telephone:</w:t>
            </w:r>
          </w:p>
        </w:tc>
        <w:tc>
          <w:tcPr>
            <w:tcW w:w="2440" w:type="dxa"/>
            <w:tcBorders>
              <w:left w:val="single" w:sz="4" w:space="0" w:color="000000"/>
              <w:bottom w:val="single" w:sz="4" w:space="0" w:color="000000"/>
              <w:right w:val="single" w:sz="4" w:space="0" w:color="000000"/>
            </w:tcBorders>
          </w:tcPr>
          <w:p w:rsidR="00CF1A46" w:rsidRDefault="00CF1A46">
            <w:pPr>
              <w:pStyle w:val="HeaderSection"/>
              <w:snapToGrid w:val="0"/>
              <w:rPr>
                <w:rFonts w:ascii="Arial" w:hAnsi="Arial" w:cs="Arial"/>
                <w:color w:val="0000FF"/>
                <w:sz w:val="22"/>
              </w:rPr>
            </w:pPr>
          </w:p>
        </w:tc>
      </w:tr>
      <w:tr w:rsidR="00CF1A46">
        <w:trPr>
          <w:cantSplit/>
        </w:trPr>
        <w:tc>
          <w:tcPr>
            <w:tcW w:w="1890" w:type="dxa"/>
            <w:tcBorders>
              <w:left w:val="single" w:sz="4" w:space="0" w:color="000000"/>
              <w:bottom w:val="single" w:sz="4" w:space="0" w:color="000000"/>
            </w:tcBorders>
          </w:tcPr>
          <w:p w:rsidR="00CF1A46" w:rsidRDefault="00CF1A46">
            <w:pPr>
              <w:pStyle w:val="HeaderSection"/>
              <w:snapToGrid w:val="0"/>
              <w:rPr>
                <w:rFonts w:ascii="Arial" w:hAnsi="Arial" w:cs="Arial"/>
                <w:sz w:val="22"/>
              </w:rPr>
            </w:pPr>
            <w:r>
              <w:rPr>
                <w:rFonts w:ascii="Arial" w:hAnsi="Arial" w:cs="Arial"/>
                <w:sz w:val="22"/>
              </w:rPr>
              <w:t>Information Classification:</w:t>
            </w:r>
          </w:p>
        </w:tc>
        <w:tc>
          <w:tcPr>
            <w:tcW w:w="4140" w:type="dxa"/>
            <w:tcBorders>
              <w:left w:val="single" w:sz="4" w:space="0" w:color="000000"/>
              <w:bottom w:val="single" w:sz="4" w:space="0" w:color="000000"/>
            </w:tcBorders>
          </w:tcPr>
          <w:p w:rsidR="00CF1A46" w:rsidRDefault="00CF1A46">
            <w:pPr>
              <w:pStyle w:val="HeaderSection"/>
              <w:snapToGrid w:val="0"/>
              <w:rPr>
                <w:rFonts w:ascii="Arial" w:hAnsi="Arial" w:cs="Arial"/>
                <w:color w:val="0000FF"/>
                <w:sz w:val="22"/>
              </w:rPr>
            </w:pPr>
          </w:p>
        </w:tc>
        <w:tc>
          <w:tcPr>
            <w:tcW w:w="1530" w:type="dxa"/>
            <w:tcBorders>
              <w:left w:val="single" w:sz="4" w:space="0" w:color="000000"/>
              <w:bottom w:val="single" w:sz="4" w:space="0" w:color="000000"/>
            </w:tcBorders>
          </w:tcPr>
          <w:p w:rsidR="00CF1A46" w:rsidRDefault="00CF1A46">
            <w:pPr>
              <w:pStyle w:val="HeaderSection"/>
              <w:snapToGrid w:val="0"/>
              <w:rPr>
                <w:rFonts w:ascii="Arial" w:hAnsi="Arial" w:cs="Arial"/>
                <w:sz w:val="22"/>
              </w:rPr>
            </w:pPr>
          </w:p>
        </w:tc>
        <w:tc>
          <w:tcPr>
            <w:tcW w:w="2440" w:type="dxa"/>
            <w:tcBorders>
              <w:left w:val="single" w:sz="4" w:space="0" w:color="000000"/>
              <w:bottom w:val="single" w:sz="4" w:space="0" w:color="000000"/>
              <w:right w:val="single" w:sz="4" w:space="0" w:color="000000"/>
            </w:tcBorders>
          </w:tcPr>
          <w:p w:rsidR="00CF1A46" w:rsidRDefault="00CF1A46">
            <w:pPr>
              <w:pStyle w:val="HeaderSection"/>
              <w:snapToGrid w:val="0"/>
              <w:rPr>
                <w:rFonts w:ascii="Arial" w:hAnsi="Arial" w:cs="Arial"/>
                <w:color w:val="0000FF"/>
                <w:sz w:val="22"/>
              </w:rPr>
            </w:pPr>
          </w:p>
        </w:tc>
      </w:tr>
    </w:tbl>
    <w:p w:rsidR="00CF1A46" w:rsidRDefault="00CF1A46">
      <w:pPr>
        <w:rPr>
          <w:rFonts w:cs="Arial"/>
        </w:rPr>
      </w:pPr>
    </w:p>
    <w:p w:rsidR="00B00033" w:rsidRDefault="00B00033">
      <w:pPr>
        <w:rPr>
          <w:rFonts w:cs="Arial"/>
        </w:rPr>
      </w:pPr>
    </w:p>
    <w:p w:rsidR="00B00033" w:rsidRPr="00B00033" w:rsidRDefault="00B00033" w:rsidP="00B00033">
      <w:pPr>
        <w:rPr>
          <w:rFonts w:cs="Arial"/>
        </w:rPr>
      </w:pPr>
    </w:p>
    <w:p w:rsidR="00B00033" w:rsidRPr="00B00033" w:rsidRDefault="00B00033" w:rsidP="00B00033">
      <w:pPr>
        <w:rPr>
          <w:rFonts w:cs="Arial"/>
        </w:rPr>
      </w:pPr>
    </w:p>
    <w:p w:rsidR="00B00033" w:rsidRDefault="00B00033">
      <w:pPr>
        <w:rPr>
          <w:rFonts w:cs="Arial"/>
        </w:rPr>
      </w:pPr>
    </w:p>
    <w:p w:rsidR="00B00033" w:rsidRDefault="00B00033" w:rsidP="00B00033">
      <w:pPr>
        <w:tabs>
          <w:tab w:val="left" w:pos="4005"/>
        </w:tabs>
        <w:rPr>
          <w:rFonts w:cs="Arial"/>
        </w:rPr>
      </w:pPr>
      <w:r>
        <w:rPr>
          <w:rFonts w:cs="Arial"/>
        </w:rPr>
        <w:tab/>
      </w:r>
    </w:p>
    <w:p w:rsidR="00CF1A46" w:rsidRDefault="00CF1A46" w:rsidP="00181829">
      <w:pPr>
        <w:rPr>
          <w:rFonts w:ascii="Arial" w:hAnsi="Arial" w:cs="Arial"/>
        </w:rPr>
      </w:pPr>
      <w:r w:rsidRPr="00B00033">
        <w:rPr>
          <w:rFonts w:cs="Arial"/>
        </w:rPr>
        <w:br w:type="page"/>
      </w:r>
      <w:r>
        <w:rPr>
          <w:rFonts w:ascii="Arial" w:hAnsi="Arial" w:cs="Arial"/>
        </w:rPr>
        <w:lastRenderedPageBreak/>
        <w:t>Document Control</w:t>
      </w:r>
    </w:p>
    <w:p w:rsidR="00CF1A46" w:rsidRDefault="00CF1A46">
      <w:pPr>
        <w:rPr>
          <w:rFonts w:cs="Arial"/>
        </w:rPr>
      </w:pPr>
    </w:p>
    <w:p w:rsidR="00CF1A46" w:rsidRDefault="00CF1A46">
      <w:pPr>
        <w:numPr>
          <w:ilvl w:val="0"/>
          <w:numId w:val="7"/>
        </w:numPr>
        <w:tabs>
          <w:tab w:val="left" w:pos="360"/>
        </w:tabs>
        <w:rPr>
          <w:rFonts w:ascii="Arial" w:hAnsi="Arial" w:cs="Arial"/>
          <w:b/>
        </w:rPr>
      </w:pPr>
      <w:r>
        <w:rPr>
          <w:rFonts w:ascii="Arial" w:hAnsi="Arial" w:cs="Arial"/>
          <w:b/>
        </w:rPr>
        <w:t>Document History</w:t>
      </w:r>
    </w:p>
    <w:p w:rsidR="00CF1A46" w:rsidRDefault="00CF1A46">
      <w:pPr>
        <w:rPr>
          <w:rFonts w:cs="Arial"/>
        </w:rPr>
      </w:pPr>
    </w:p>
    <w:p w:rsidR="00CF1A46" w:rsidRDefault="00CF1A46">
      <w:pPr>
        <w:rPr>
          <w:rFonts w:cs="Arial"/>
        </w:rPr>
      </w:pPr>
    </w:p>
    <w:tbl>
      <w:tblPr>
        <w:tblW w:w="9540"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990"/>
        <w:gridCol w:w="1620"/>
        <w:gridCol w:w="1800"/>
        <w:gridCol w:w="5130"/>
      </w:tblGrid>
      <w:tr w:rsidR="00CF1A46">
        <w:tc>
          <w:tcPr>
            <w:tcW w:w="990" w:type="dxa"/>
            <w:tcBorders>
              <w:top w:val="single" w:sz="4" w:space="0" w:color="auto"/>
              <w:bottom w:val="single" w:sz="4" w:space="0" w:color="auto"/>
              <w:right w:val="single" w:sz="4" w:space="0" w:color="auto"/>
            </w:tcBorders>
            <w:shd w:val="clear" w:color="auto" w:fill="CCCCCC"/>
          </w:tcPr>
          <w:p w:rsidR="00CF1A46" w:rsidRDefault="00CF1A46">
            <w:pPr>
              <w:pStyle w:val="Header"/>
              <w:tabs>
                <w:tab w:val="clear" w:pos="4153"/>
                <w:tab w:val="clear" w:pos="8306"/>
              </w:tabs>
              <w:rPr>
                <w:rFonts w:cs="Arial"/>
                <w:b/>
              </w:rPr>
            </w:pPr>
            <w:r>
              <w:rPr>
                <w:rFonts w:cs="Arial"/>
                <w:b/>
              </w:rPr>
              <w:t>Version</w:t>
            </w:r>
          </w:p>
        </w:tc>
        <w:tc>
          <w:tcPr>
            <w:tcW w:w="1620" w:type="dxa"/>
            <w:tcBorders>
              <w:top w:val="single" w:sz="4" w:space="0" w:color="auto"/>
              <w:left w:val="single" w:sz="4" w:space="0" w:color="auto"/>
              <w:bottom w:val="single" w:sz="4" w:space="0" w:color="auto"/>
              <w:right w:val="single" w:sz="4" w:space="0" w:color="auto"/>
            </w:tcBorders>
            <w:shd w:val="clear" w:color="auto" w:fill="CCCCCC"/>
            <w:vAlign w:val="center"/>
          </w:tcPr>
          <w:p w:rsidR="00CF1A46" w:rsidRDefault="00CF1A46">
            <w:pPr>
              <w:pStyle w:val="Header"/>
              <w:tabs>
                <w:tab w:val="clear" w:pos="4153"/>
                <w:tab w:val="clear" w:pos="8306"/>
              </w:tabs>
              <w:rPr>
                <w:rFonts w:cs="Arial"/>
                <w:b/>
              </w:rPr>
            </w:pPr>
            <w:r>
              <w:rPr>
                <w:rFonts w:cs="Arial"/>
                <w:b/>
              </w:rPr>
              <w:t>Date</w:t>
            </w:r>
          </w:p>
        </w:tc>
        <w:tc>
          <w:tcPr>
            <w:tcW w:w="1800" w:type="dxa"/>
            <w:tcBorders>
              <w:top w:val="single" w:sz="4" w:space="0" w:color="auto"/>
              <w:left w:val="single" w:sz="4" w:space="0" w:color="auto"/>
              <w:bottom w:val="single" w:sz="4" w:space="0" w:color="auto"/>
              <w:right w:val="single" w:sz="4" w:space="0" w:color="auto"/>
            </w:tcBorders>
            <w:shd w:val="clear" w:color="auto" w:fill="CCCCCC"/>
          </w:tcPr>
          <w:p w:rsidR="00CF1A46" w:rsidRDefault="00CF1A46">
            <w:pPr>
              <w:pStyle w:val="Header"/>
              <w:tabs>
                <w:tab w:val="clear" w:pos="4153"/>
                <w:tab w:val="clear" w:pos="8306"/>
              </w:tabs>
              <w:rPr>
                <w:rFonts w:cs="Arial"/>
                <w:b/>
              </w:rPr>
            </w:pPr>
            <w:r>
              <w:rPr>
                <w:rFonts w:cs="Arial"/>
                <w:b/>
              </w:rPr>
              <w:t>Author</w:t>
            </w:r>
          </w:p>
        </w:tc>
        <w:tc>
          <w:tcPr>
            <w:tcW w:w="5130" w:type="dxa"/>
            <w:tcBorders>
              <w:top w:val="single" w:sz="4" w:space="0" w:color="auto"/>
              <w:left w:val="single" w:sz="4" w:space="0" w:color="auto"/>
              <w:bottom w:val="single" w:sz="4" w:space="0" w:color="auto"/>
            </w:tcBorders>
            <w:shd w:val="clear" w:color="auto" w:fill="CCCCCC"/>
            <w:vAlign w:val="center"/>
          </w:tcPr>
          <w:p w:rsidR="00CF1A46" w:rsidRDefault="00CF1A46">
            <w:pPr>
              <w:pStyle w:val="Header"/>
              <w:tabs>
                <w:tab w:val="clear" w:pos="4153"/>
                <w:tab w:val="clear" w:pos="8306"/>
              </w:tabs>
              <w:rPr>
                <w:rFonts w:cs="Arial"/>
                <w:b/>
              </w:rPr>
            </w:pPr>
            <w:r>
              <w:rPr>
                <w:rFonts w:cs="Arial"/>
                <w:b/>
              </w:rPr>
              <w:t>Comment / Changes from Prior Version</w:t>
            </w:r>
          </w:p>
        </w:tc>
      </w:tr>
      <w:tr w:rsidR="00CF1A46">
        <w:tc>
          <w:tcPr>
            <w:tcW w:w="990" w:type="dxa"/>
            <w:tcBorders>
              <w:top w:val="single" w:sz="4" w:space="0" w:color="auto"/>
              <w:bottom w:val="single" w:sz="4" w:space="0" w:color="auto"/>
              <w:right w:val="single" w:sz="4" w:space="0" w:color="auto"/>
            </w:tcBorders>
          </w:tcPr>
          <w:p w:rsidR="00CF1A46" w:rsidRDefault="00CF1A46">
            <w:pPr>
              <w:pStyle w:val="Header"/>
              <w:tabs>
                <w:tab w:val="clear" w:pos="4153"/>
                <w:tab w:val="clear" w:pos="8306"/>
              </w:tabs>
              <w:rPr>
                <w:rFonts w:cs="Arial"/>
              </w:rPr>
            </w:pPr>
            <w:r>
              <w:rPr>
                <w:rFonts w:cs="Arial"/>
              </w:rPr>
              <w:t>1.0</w:t>
            </w:r>
          </w:p>
        </w:tc>
        <w:tc>
          <w:tcPr>
            <w:tcW w:w="1620" w:type="dxa"/>
            <w:tcBorders>
              <w:top w:val="single" w:sz="4" w:space="0" w:color="auto"/>
              <w:left w:val="single" w:sz="4" w:space="0" w:color="auto"/>
              <w:bottom w:val="single" w:sz="4" w:space="0" w:color="auto"/>
              <w:right w:val="single" w:sz="4" w:space="0" w:color="auto"/>
            </w:tcBorders>
          </w:tcPr>
          <w:p w:rsidR="00CF1A46" w:rsidRDefault="00CF1A46">
            <w:pPr>
              <w:pStyle w:val="Header"/>
              <w:tabs>
                <w:tab w:val="clear" w:pos="4153"/>
                <w:tab w:val="clear" w:pos="8306"/>
              </w:tabs>
              <w:rPr>
                <w:rFonts w:cs="Arial"/>
                <w:sz w:val="16"/>
              </w:rPr>
            </w:pPr>
          </w:p>
        </w:tc>
        <w:tc>
          <w:tcPr>
            <w:tcW w:w="1800" w:type="dxa"/>
            <w:tcBorders>
              <w:top w:val="single" w:sz="4" w:space="0" w:color="auto"/>
              <w:left w:val="single" w:sz="4" w:space="0" w:color="auto"/>
              <w:bottom w:val="single" w:sz="4" w:space="0" w:color="auto"/>
              <w:right w:val="single" w:sz="4" w:space="0" w:color="auto"/>
            </w:tcBorders>
          </w:tcPr>
          <w:p w:rsidR="00CF1A46" w:rsidRDefault="00CF1A46">
            <w:pPr>
              <w:pStyle w:val="Header"/>
              <w:tabs>
                <w:tab w:val="clear" w:pos="4153"/>
                <w:tab w:val="clear" w:pos="8306"/>
              </w:tabs>
              <w:rPr>
                <w:rFonts w:cs="Arial"/>
              </w:rPr>
            </w:pPr>
          </w:p>
        </w:tc>
        <w:tc>
          <w:tcPr>
            <w:tcW w:w="5130" w:type="dxa"/>
            <w:tcBorders>
              <w:top w:val="single" w:sz="4" w:space="0" w:color="auto"/>
              <w:left w:val="single" w:sz="4" w:space="0" w:color="auto"/>
              <w:bottom w:val="single" w:sz="4" w:space="0" w:color="auto"/>
            </w:tcBorders>
          </w:tcPr>
          <w:p w:rsidR="00CF1A46" w:rsidRDefault="00CF1A46">
            <w:pPr>
              <w:pStyle w:val="Header"/>
              <w:tabs>
                <w:tab w:val="clear" w:pos="4153"/>
                <w:tab w:val="clear" w:pos="8306"/>
              </w:tabs>
              <w:rPr>
                <w:rFonts w:cs="Arial"/>
              </w:rPr>
            </w:pPr>
          </w:p>
        </w:tc>
      </w:tr>
      <w:tr w:rsidR="00CF1A46">
        <w:tc>
          <w:tcPr>
            <w:tcW w:w="990" w:type="dxa"/>
            <w:tcBorders>
              <w:top w:val="single" w:sz="4" w:space="0" w:color="auto"/>
              <w:bottom w:val="single" w:sz="4" w:space="0" w:color="auto"/>
              <w:right w:val="single" w:sz="4" w:space="0" w:color="auto"/>
            </w:tcBorders>
          </w:tcPr>
          <w:p w:rsidR="00CF1A46" w:rsidRDefault="00CF1A46">
            <w:pPr>
              <w:pStyle w:val="Header"/>
              <w:tabs>
                <w:tab w:val="clear" w:pos="4153"/>
                <w:tab w:val="clear" w:pos="8306"/>
              </w:tabs>
              <w:rPr>
                <w:rFonts w:cs="Arial"/>
              </w:rPr>
            </w:pPr>
            <w:r>
              <w:rPr>
                <w:rFonts w:cs="Arial"/>
              </w:rPr>
              <w:t>1.1</w:t>
            </w:r>
          </w:p>
        </w:tc>
        <w:tc>
          <w:tcPr>
            <w:tcW w:w="1620" w:type="dxa"/>
            <w:tcBorders>
              <w:top w:val="single" w:sz="4" w:space="0" w:color="auto"/>
              <w:left w:val="single" w:sz="4" w:space="0" w:color="auto"/>
              <w:bottom w:val="single" w:sz="4" w:space="0" w:color="auto"/>
              <w:right w:val="single" w:sz="4" w:space="0" w:color="auto"/>
            </w:tcBorders>
          </w:tcPr>
          <w:p w:rsidR="00CF1A46" w:rsidRDefault="00CF1A46">
            <w:pPr>
              <w:pStyle w:val="Header"/>
              <w:tabs>
                <w:tab w:val="clear" w:pos="4153"/>
                <w:tab w:val="clear" w:pos="8306"/>
              </w:tabs>
              <w:rPr>
                <w:rFonts w:cs="Arial"/>
                <w:sz w:val="16"/>
              </w:rPr>
            </w:pPr>
          </w:p>
        </w:tc>
        <w:tc>
          <w:tcPr>
            <w:tcW w:w="1800" w:type="dxa"/>
            <w:tcBorders>
              <w:top w:val="single" w:sz="4" w:space="0" w:color="auto"/>
              <w:left w:val="single" w:sz="4" w:space="0" w:color="auto"/>
              <w:bottom w:val="single" w:sz="4" w:space="0" w:color="auto"/>
              <w:right w:val="single" w:sz="4" w:space="0" w:color="auto"/>
            </w:tcBorders>
          </w:tcPr>
          <w:p w:rsidR="00CF1A46" w:rsidRDefault="00CF1A46">
            <w:pPr>
              <w:pStyle w:val="Header"/>
              <w:tabs>
                <w:tab w:val="clear" w:pos="4153"/>
                <w:tab w:val="clear" w:pos="8306"/>
              </w:tabs>
              <w:rPr>
                <w:rFonts w:cs="Arial"/>
              </w:rPr>
            </w:pPr>
          </w:p>
        </w:tc>
        <w:tc>
          <w:tcPr>
            <w:tcW w:w="5130" w:type="dxa"/>
            <w:tcBorders>
              <w:top w:val="single" w:sz="4" w:space="0" w:color="auto"/>
              <w:left w:val="single" w:sz="4" w:space="0" w:color="auto"/>
              <w:bottom w:val="single" w:sz="4" w:space="0" w:color="auto"/>
            </w:tcBorders>
          </w:tcPr>
          <w:p w:rsidR="00CF1A46" w:rsidRDefault="00CF1A46">
            <w:pPr>
              <w:pStyle w:val="Header"/>
              <w:tabs>
                <w:tab w:val="clear" w:pos="4153"/>
                <w:tab w:val="clear" w:pos="8306"/>
              </w:tabs>
              <w:rPr>
                <w:rFonts w:cs="Arial"/>
              </w:rPr>
            </w:pPr>
          </w:p>
        </w:tc>
      </w:tr>
    </w:tbl>
    <w:p w:rsidR="00CF1A46" w:rsidRDefault="00CF1A46">
      <w:pPr>
        <w:rPr>
          <w:b/>
        </w:rPr>
      </w:pPr>
    </w:p>
    <w:p w:rsidR="00CF1A46" w:rsidRDefault="00CF1A46">
      <w:pPr>
        <w:pStyle w:val="CommentText"/>
        <w:rPr>
          <w:rFonts w:ascii="Times New Roman" w:hAnsi="Times New Roman" w:cs="Arial"/>
          <w:lang w:val="en-US"/>
        </w:rPr>
      </w:pPr>
    </w:p>
    <w:p w:rsidR="00CF1A46" w:rsidRDefault="00CF1A46">
      <w:pPr>
        <w:numPr>
          <w:ilvl w:val="0"/>
          <w:numId w:val="7"/>
        </w:numPr>
        <w:tabs>
          <w:tab w:val="left" w:pos="360"/>
        </w:tabs>
        <w:rPr>
          <w:rFonts w:ascii="Arial" w:hAnsi="Arial" w:cs="Arial"/>
          <w:b/>
          <w:sz w:val="18"/>
        </w:rPr>
      </w:pPr>
      <w:r>
        <w:rPr>
          <w:rFonts w:ascii="Arial" w:hAnsi="Arial" w:cs="Arial"/>
          <w:b/>
          <w:sz w:val="18"/>
        </w:rPr>
        <w:t>Document Reviewers/Approvers</w:t>
      </w:r>
    </w:p>
    <w:p w:rsidR="00CF1A46" w:rsidRDefault="00CF1A46">
      <w:pPr>
        <w:rPr>
          <w:rFonts w:cs="Arial"/>
        </w:rPr>
      </w:pPr>
    </w:p>
    <w:p w:rsidR="00CF1A46" w:rsidRDefault="00CF1A46">
      <w:pPr>
        <w:rPr>
          <w:rFonts w:cs="Arial"/>
        </w:rPr>
      </w:pPr>
    </w:p>
    <w:tbl>
      <w:tblPr>
        <w:tblW w:w="0" w:type="auto"/>
        <w:tblInd w:w="108" w:type="dxa"/>
        <w:tblLayout w:type="fixed"/>
        <w:tblLook w:val="0000"/>
      </w:tblPr>
      <w:tblGrid>
        <w:gridCol w:w="2880"/>
        <w:gridCol w:w="3690"/>
        <w:gridCol w:w="1530"/>
        <w:gridCol w:w="1450"/>
      </w:tblGrid>
      <w:tr w:rsidR="00CF1A46">
        <w:tc>
          <w:tcPr>
            <w:tcW w:w="2880" w:type="dxa"/>
            <w:tcBorders>
              <w:top w:val="single" w:sz="4" w:space="0" w:color="000000"/>
              <w:left w:val="single" w:sz="4" w:space="0" w:color="000000"/>
              <w:bottom w:val="single" w:sz="4" w:space="0" w:color="000000"/>
            </w:tcBorders>
            <w:shd w:val="clear" w:color="auto" w:fill="CCCCCC"/>
          </w:tcPr>
          <w:p w:rsidR="00CF1A46" w:rsidRDefault="00CF1A46">
            <w:pPr>
              <w:pStyle w:val="Header"/>
              <w:tabs>
                <w:tab w:val="clear" w:pos="4153"/>
                <w:tab w:val="clear" w:pos="8306"/>
              </w:tabs>
              <w:snapToGrid w:val="0"/>
              <w:rPr>
                <w:rFonts w:cs="Arial"/>
                <w:b/>
              </w:rPr>
            </w:pPr>
            <w:r>
              <w:rPr>
                <w:rFonts w:cs="Arial"/>
                <w:b/>
              </w:rPr>
              <w:t>Name</w:t>
            </w:r>
          </w:p>
        </w:tc>
        <w:tc>
          <w:tcPr>
            <w:tcW w:w="3690" w:type="dxa"/>
            <w:tcBorders>
              <w:top w:val="single" w:sz="4" w:space="0" w:color="000000"/>
              <w:left w:val="single" w:sz="4" w:space="0" w:color="000000"/>
              <w:bottom w:val="single" w:sz="4" w:space="0" w:color="000000"/>
            </w:tcBorders>
            <w:shd w:val="clear" w:color="auto" w:fill="CCCCCC"/>
            <w:vAlign w:val="center"/>
          </w:tcPr>
          <w:p w:rsidR="00CF1A46" w:rsidRDefault="00CF1A46">
            <w:pPr>
              <w:snapToGrid w:val="0"/>
              <w:rPr>
                <w:rFonts w:ascii="Arial" w:hAnsi="Arial" w:cs="Arial"/>
                <w:b/>
                <w:sz w:val="18"/>
              </w:rPr>
            </w:pPr>
            <w:r>
              <w:rPr>
                <w:rFonts w:ascii="Arial" w:hAnsi="Arial" w:cs="Arial"/>
                <w:b/>
                <w:sz w:val="18"/>
              </w:rPr>
              <w:t>Position (e.g. Client Manager, Project Manager etc.)</w:t>
            </w:r>
          </w:p>
        </w:tc>
        <w:tc>
          <w:tcPr>
            <w:tcW w:w="1530" w:type="dxa"/>
            <w:tcBorders>
              <w:top w:val="single" w:sz="4" w:space="0" w:color="000000"/>
              <w:left w:val="single" w:sz="4" w:space="0" w:color="000000"/>
              <w:bottom w:val="single" w:sz="4" w:space="0" w:color="000000"/>
            </w:tcBorders>
            <w:shd w:val="clear" w:color="auto" w:fill="CCCCCC"/>
          </w:tcPr>
          <w:p w:rsidR="00CF1A46" w:rsidRDefault="00CF1A46">
            <w:pPr>
              <w:pStyle w:val="Header"/>
              <w:tabs>
                <w:tab w:val="clear" w:pos="4153"/>
                <w:tab w:val="clear" w:pos="8306"/>
              </w:tabs>
              <w:snapToGrid w:val="0"/>
              <w:rPr>
                <w:rFonts w:cs="Arial"/>
                <w:b/>
              </w:rPr>
            </w:pPr>
            <w:r>
              <w:rPr>
                <w:rFonts w:cs="Arial"/>
                <w:b/>
              </w:rPr>
              <w:t>Reviewer (only)</w:t>
            </w:r>
          </w:p>
        </w:tc>
        <w:tc>
          <w:tcPr>
            <w:tcW w:w="1450"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F1A46" w:rsidRDefault="00CF1A46">
            <w:pPr>
              <w:snapToGrid w:val="0"/>
              <w:rPr>
                <w:rFonts w:ascii="Arial" w:hAnsi="Arial" w:cs="Arial"/>
                <w:b/>
                <w:sz w:val="18"/>
              </w:rPr>
            </w:pPr>
            <w:r>
              <w:rPr>
                <w:rFonts w:ascii="Arial" w:hAnsi="Arial" w:cs="Arial"/>
                <w:b/>
                <w:sz w:val="18"/>
              </w:rPr>
              <w:t>Reviewer and Approver</w:t>
            </w:r>
          </w:p>
        </w:tc>
      </w:tr>
      <w:tr w:rsidR="00CF1A46">
        <w:tc>
          <w:tcPr>
            <w:tcW w:w="2880" w:type="dxa"/>
            <w:tcBorders>
              <w:left w:val="single" w:sz="4" w:space="0" w:color="000000"/>
              <w:bottom w:val="single" w:sz="4" w:space="0" w:color="000000"/>
            </w:tcBorders>
          </w:tcPr>
          <w:p w:rsidR="00CF1A46" w:rsidRDefault="00CF1A46">
            <w:pPr>
              <w:pStyle w:val="Header"/>
              <w:tabs>
                <w:tab w:val="clear" w:pos="4153"/>
                <w:tab w:val="clear" w:pos="8306"/>
              </w:tabs>
              <w:snapToGrid w:val="0"/>
              <w:rPr>
                <w:rFonts w:cs="Arial"/>
              </w:rPr>
            </w:pPr>
          </w:p>
        </w:tc>
        <w:tc>
          <w:tcPr>
            <w:tcW w:w="3690" w:type="dxa"/>
            <w:tcBorders>
              <w:left w:val="single" w:sz="4" w:space="0" w:color="000000"/>
              <w:bottom w:val="single" w:sz="4" w:space="0" w:color="000000"/>
            </w:tcBorders>
          </w:tcPr>
          <w:p w:rsidR="00CF1A46" w:rsidRDefault="00CF1A46">
            <w:pPr>
              <w:pStyle w:val="Header"/>
              <w:tabs>
                <w:tab w:val="clear" w:pos="4153"/>
                <w:tab w:val="clear" w:pos="8306"/>
              </w:tabs>
              <w:snapToGrid w:val="0"/>
              <w:rPr>
                <w:rFonts w:cs="Arial"/>
              </w:rPr>
            </w:pPr>
          </w:p>
        </w:tc>
        <w:tc>
          <w:tcPr>
            <w:tcW w:w="1530" w:type="dxa"/>
            <w:tcBorders>
              <w:left w:val="single" w:sz="4" w:space="0" w:color="000000"/>
              <w:bottom w:val="single" w:sz="4" w:space="0" w:color="000000"/>
            </w:tcBorders>
          </w:tcPr>
          <w:p w:rsidR="00CF1A46" w:rsidRDefault="00CF1A46">
            <w:pPr>
              <w:pStyle w:val="Header"/>
              <w:tabs>
                <w:tab w:val="clear" w:pos="4153"/>
                <w:tab w:val="clear" w:pos="8306"/>
              </w:tabs>
              <w:snapToGrid w:val="0"/>
              <w:jc w:val="center"/>
              <w:rPr>
                <w:rFonts w:cs="Arial"/>
              </w:rPr>
            </w:pPr>
          </w:p>
        </w:tc>
        <w:tc>
          <w:tcPr>
            <w:tcW w:w="1450" w:type="dxa"/>
            <w:tcBorders>
              <w:left w:val="single" w:sz="4" w:space="0" w:color="000000"/>
              <w:bottom w:val="single" w:sz="4" w:space="0" w:color="000000"/>
              <w:right w:val="single" w:sz="4" w:space="0" w:color="000000"/>
            </w:tcBorders>
          </w:tcPr>
          <w:p w:rsidR="00CF1A46" w:rsidRDefault="00CF1A46">
            <w:pPr>
              <w:pStyle w:val="Header"/>
              <w:tabs>
                <w:tab w:val="clear" w:pos="4153"/>
                <w:tab w:val="clear" w:pos="8306"/>
              </w:tabs>
              <w:snapToGrid w:val="0"/>
              <w:jc w:val="center"/>
              <w:rPr>
                <w:rFonts w:cs="Arial"/>
              </w:rPr>
            </w:pPr>
          </w:p>
        </w:tc>
      </w:tr>
      <w:tr w:rsidR="00CF1A46">
        <w:tc>
          <w:tcPr>
            <w:tcW w:w="2880" w:type="dxa"/>
            <w:tcBorders>
              <w:left w:val="single" w:sz="4" w:space="0" w:color="000000"/>
              <w:bottom w:val="single" w:sz="4" w:space="0" w:color="000000"/>
            </w:tcBorders>
          </w:tcPr>
          <w:p w:rsidR="00CF1A46" w:rsidRDefault="00CF1A46">
            <w:pPr>
              <w:pStyle w:val="Header"/>
              <w:tabs>
                <w:tab w:val="clear" w:pos="4153"/>
                <w:tab w:val="clear" w:pos="8306"/>
              </w:tabs>
              <w:snapToGrid w:val="0"/>
              <w:rPr>
                <w:rFonts w:cs="Arial"/>
              </w:rPr>
            </w:pPr>
          </w:p>
        </w:tc>
        <w:tc>
          <w:tcPr>
            <w:tcW w:w="3690" w:type="dxa"/>
            <w:tcBorders>
              <w:left w:val="single" w:sz="4" w:space="0" w:color="000000"/>
              <w:bottom w:val="single" w:sz="4" w:space="0" w:color="000000"/>
            </w:tcBorders>
          </w:tcPr>
          <w:p w:rsidR="00CF1A46" w:rsidRDefault="00CF1A46">
            <w:pPr>
              <w:pStyle w:val="Header"/>
              <w:tabs>
                <w:tab w:val="clear" w:pos="4153"/>
                <w:tab w:val="clear" w:pos="8306"/>
              </w:tabs>
              <w:snapToGrid w:val="0"/>
              <w:rPr>
                <w:rFonts w:cs="Arial"/>
              </w:rPr>
            </w:pPr>
          </w:p>
        </w:tc>
        <w:tc>
          <w:tcPr>
            <w:tcW w:w="1530" w:type="dxa"/>
            <w:tcBorders>
              <w:left w:val="single" w:sz="4" w:space="0" w:color="000000"/>
              <w:bottom w:val="single" w:sz="4" w:space="0" w:color="000000"/>
            </w:tcBorders>
          </w:tcPr>
          <w:p w:rsidR="00CF1A46" w:rsidRDefault="00CF1A46">
            <w:pPr>
              <w:pStyle w:val="Header"/>
              <w:tabs>
                <w:tab w:val="clear" w:pos="4153"/>
                <w:tab w:val="clear" w:pos="8306"/>
              </w:tabs>
              <w:snapToGrid w:val="0"/>
              <w:jc w:val="center"/>
              <w:rPr>
                <w:rFonts w:cs="Arial"/>
              </w:rPr>
            </w:pPr>
          </w:p>
        </w:tc>
        <w:tc>
          <w:tcPr>
            <w:tcW w:w="1450" w:type="dxa"/>
            <w:tcBorders>
              <w:left w:val="single" w:sz="4" w:space="0" w:color="000000"/>
              <w:bottom w:val="single" w:sz="4" w:space="0" w:color="000000"/>
              <w:right w:val="single" w:sz="4" w:space="0" w:color="000000"/>
            </w:tcBorders>
          </w:tcPr>
          <w:p w:rsidR="00CF1A46" w:rsidRDefault="00CF1A46">
            <w:pPr>
              <w:pStyle w:val="Header"/>
              <w:tabs>
                <w:tab w:val="clear" w:pos="4153"/>
                <w:tab w:val="clear" w:pos="8306"/>
              </w:tabs>
              <w:snapToGrid w:val="0"/>
              <w:jc w:val="center"/>
              <w:rPr>
                <w:rFonts w:cs="Arial"/>
              </w:rPr>
            </w:pPr>
          </w:p>
        </w:tc>
      </w:tr>
    </w:tbl>
    <w:p w:rsidR="00CF1A46" w:rsidRDefault="00CF1A46">
      <w:pPr>
        <w:rPr>
          <w:rFonts w:ascii="Arial" w:hAnsi="Arial" w:cs="Arial"/>
          <w:b/>
          <w:bCs/>
          <w:sz w:val="24"/>
        </w:rPr>
      </w:pPr>
    </w:p>
    <w:p w:rsidR="00CF1A46" w:rsidRDefault="00CF1A46">
      <w:pPr>
        <w:jc w:val="center"/>
        <w:rPr>
          <w:rFonts w:ascii="Arial" w:hAnsi="Arial" w:cs="Arial"/>
          <w:b/>
          <w:bCs/>
          <w:sz w:val="24"/>
        </w:rPr>
      </w:pPr>
      <w:r>
        <w:rPr>
          <w:rFonts w:ascii="Arial" w:hAnsi="Arial" w:cs="Arial"/>
          <w:b/>
          <w:bCs/>
          <w:sz w:val="24"/>
        </w:rPr>
        <w:t>Contents</w:t>
      </w:r>
    </w:p>
    <w:p w:rsidR="00CF1A46" w:rsidRDefault="00CF1A46">
      <w:pPr>
        <w:jc w:val="center"/>
        <w:rPr>
          <w:rFonts w:cs="Arial"/>
          <w:b/>
          <w:bCs/>
          <w:sz w:val="24"/>
        </w:rPr>
      </w:pPr>
    </w:p>
    <w:p w:rsidR="00CF1A46" w:rsidRDefault="00CF1A46">
      <w:pPr>
        <w:sectPr w:rsidR="00CF1A46">
          <w:footerReference w:type="default" r:id="rId7"/>
          <w:headerReference w:type="first" r:id="rId8"/>
          <w:footerReference w:type="first" r:id="rId9"/>
          <w:footnotePr>
            <w:pos w:val="beneathText"/>
          </w:footnotePr>
          <w:pgSz w:w="12240" w:h="15840"/>
          <w:pgMar w:top="1440" w:right="1152" w:bottom="1440" w:left="1152" w:header="720" w:footer="720" w:gutter="0"/>
          <w:cols w:space="720"/>
          <w:titlePg/>
          <w:docGrid w:linePitch="360"/>
        </w:sectPr>
      </w:pPr>
    </w:p>
    <w:p w:rsidR="003367BD" w:rsidRDefault="00C07E3D">
      <w:pPr>
        <w:pStyle w:val="TOC1"/>
        <w:tabs>
          <w:tab w:val="left" w:pos="360"/>
          <w:tab w:val="right" w:leader="dot" w:pos="9926"/>
        </w:tabs>
        <w:rPr>
          <w:rFonts w:asciiTheme="minorHAnsi" w:eastAsiaTheme="minorEastAsia" w:hAnsiTheme="minorHAnsi" w:cstheme="minorBidi"/>
          <w:bCs w:val="0"/>
          <w:iCs w:val="0"/>
          <w:caps w:val="0"/>
          <w:noProof/>
          <w:sz w:val="22"/>
          <w:szCs w:val="22"/>
          <w:lang w:val="en-US" w:eastAsia="en-US"/>
        </w:rPr>
      </w:pPr>
      <w:r>
        <w:rPr>
          <w:color w:val="000000"/>
        </w:rPr>
        <w:lastRenderedPageBreak/>
        <w:fldChar w:fldCharType="begin"/>
      </w:r>
      <w:r w:rsidR="00CF1A46">
        <w:rPr>
          <w:color w:val="000000"/>
        </w:rPr>
        <w:instrText xml:space="preserve"> TOC \o "1-9" \t "Heading 9;9;Heading 8;8;Heading 7;7;Heading 6;6;Heading 5;5;Heading 4;4;Heading 3;3;Heading 2;2;Heading 1;1;Heading 1;1;Requirements numbering1;1" \h</w:instrText>
      </w:r>
      <w:r>
        <w:rPr>
          <w:color w:val="000000"/>
        </w:rPr>
        <w:fldChar w:fldCharType="separate"/>
      </w:r>
      <w:hyperlink w:anchor="_Toc238637270" w:history="1">
        <w:r w:rsidR="003367BD" w:rsidRPr="00EF5CBD">
          <w:rPr>
            <w:rStyle w:val="Hyperlink"/>
            <w:rFonts w:cs="Arial"/>
            <w:noProof/>
          </w:rPr>
          <w:t>1</w:t>
        </w:r>
        <w:r w:rsidR="003367BD">
          <w:rPr>
            <w:rFonts w:asciiTheme="minorHAnsi" w:eastAsiaTheme="minorEastAsia" w:hAnsiTheme="minorHAnsi" w:cstheme="minorBidi"/>
            <w:bCs w:val="0"/>
            <w:iCs w:val="0"/>
            <w:caps w:val="0"/>
            <w:noProof/>
            <w:sz w:val="22"/>
            <w:szCs w:val="22"/>
            <w:lang w:val="en-US" w:eastAsia="en-US"/>
          </w:rPr>
          <w:tab/>
        </w:r>
        <w:r w:rsidR="003367BD" w:rsidRPr="00EF5CBD">
          <w:rPr>
            <w:rStyle w:val="Hyperlink"/>
            <w:rFonts w:cs="Arial"/>
            <w:noProof/>
          </w:rPr>
          <w:t>Executive Summary</w:t>
        </w:r>
        <w:r w:rsidR="003367BD">
          <w:rPr>
            <w:noProof/>
          </w:rPr>
          <w:tab/>
        </w:r>
        <w:r>
          <w:rPr>
            <w:noProof/>
          </w:rPr>
          <w:fldChar w:fldCharType="begin"/>
        </w:r>
        <w:r w:rsidR="003367BD">
          <w:rPr>
            <w:noProof/>
          </w:rPr>
          <w:instrText xml:space="preserve"> PAGEREF _Toc238637270 \h </w:instrText>
        </w:r>
        <w:r>
          <w:rPr>
            <w:noProof/>
          </w:rPr>
        </w:r>
        <w:r>
          <w:rPr>
            <w:noProof/>
          </w:rPr>
          <w:fldChar w:fldCharType="separate"/>
        </w:r>
        <w:r w:rsidR="003367BD">
          <w:rPr>
            <w:noProof/>
          </w:rPr>
          <w:t>7</w:t>
        </w:r>
        <w:r>
          <w:rPr>
            <w:noProof/>
          </w:rPr>
          <w:fldChar w:fldCharType="end"/>
        </w:r>
      </w:hyperlink>
    </w:p>
    <w:p w:rsidR="003367BD" w:rsidRDefault="00C07E3D">
      <w:pPr>
        <w:pStyle w:val="TOC1"/>
        <w:tabs>
          <w:tab w:val="left" w:pos="360"/>
          <w:tab w:val="right" w:leader="dot" w:pos="9926"/>
        </w:tabs>
        <w:rPr>
          <w:rFonts w:asciiTheme="minorHAnsi" w:eastAsiaTheme="minorEastAsia" w:hAnsiTheme="minorHAnsi" w:cstheme="minorBidi"/>
          <w:bCs w:val="0"/>
          <w:iCs w:val="0"/>
          <w:caps w:val="0"/>
          <w:noProof/>
          <w:sz w:val="22"/>
          <w:szCs w:val="22"/>
          <w:lang w:val="en-US" w:eastAsia="en-US"/>
        </w:rPr>
      </w:pPr>
      <w:hyperlink w:anchor="_Toc238637271" w:history="1">
        <w:r w:rsidR="003367BD" w:rsidRPr="00EF5CBD">
          <w:rPr>
            <w:rStyle w:val="Hyperlink"/>
            <w:rFonts w:cs="Arial"/>
            <w:noProof/>
          </w:rPr>
          <w:t>2</w:t>
        </w:r>
        <w:r w:rsidR="003367BD">
          <w:rPr>
            <w:rFonts w:asciiTheme="minorHAnsi" w:eastAsiaTheme="minorEastAsia" w:hAnsiTheme="minorHAnsi" w:cstheme="minorBidi"/>
            <w:bCs w:val="0"/>
            <w:iCs w:val="0"/>
            <w:caps w:val="0"/>
            <w:noProof/>
            <w:sz w:val="22"/>
            <w:szCs w:val="22"/>
            <w:lang w:val="en-US" w:eastAsia="en-US"/>
          </w:rPr>
          <w:tab/>
        </w:r>
        <w:r w:rsidR="003367BD" w:rsidRPr="00EF5CBD">
          <w:rPr>
            <w:rStyle w:val="Hyperlink"/>
            <w:rFonts w:cs="Arial"/>
            <w:noProof/>
          </w:rPr>
          <w:t>OVERVIEW</w:t>
        </w:r>
        <w:r w:rsidR="003367BD">
          <w:rPr>
            <w:noProof/>
          </w:rPr>
          <w:tab/>
        </w:r>
        <w:r>
          <w:rPr>
            <w:noProof/>
          </w:rPr>
          <w:fldChar w:fldCharType="begin"/>
        </w:r>
        <w:r w:rsidR="003367BD">
          <w:rPr>
            <w:noProof/>
          </w:rPr>
          <w:instrText xml:space="preserve"> PAGEREF _Toc238637271 \h </w:instrText>
        </w:r>
        <w:r>
          <w:rPr>
            <w:noProof/>
          </w:rPr>
        </w:r>
        <w:r>
          <w:rPr>
            <w:noProof/>
          </w:rPr>
          <w:fldChar w:fldCharType="separate"/>
        </w:r>
        <w:r w:rsidR="003367BD">
          <w:rPr>
            <w:noProof/>
          </w:rPr>
          <w:t>7</w:t>
        </w:r>
        <w:r>
          <w:rPr>
            <w:noProof/>
          </w:rPr>
          <w:fldChar w:fldCharType="end"/>
        </w:r>
      </w:hyperlink>
    </w:p>
    <w:p w:rsidR="003367BD" w:rsidRDefault="00C07E3D">
      <w:pPr>
        <w:pStyle w:val="TOC2"/>
        <w:tabs>
          <w:tab w:val="left" w:pos="800"/>
          <w:tab w:val="right" w:leader="dot" w:pos="9926"/>
        </w:tabs>
        <w:rPr>
          <w:rFonts w:asciiTheme="minorHAnsi" w:eastAsiaTheme="minorEastAsia" w:hAnsiTheme="minorHAnsi" w:cstheme="minorBidi"/>
          <w:bCs w:val="0"/>
          <w:noProof/>
          <w:sz w:val="22"/>
          <w:szCs w:val="22"/>
          <w:lang w:val="en-US" w:eastAsia="en-US"/>
        </w:rPr>
      </w:pPr>
      <w:hyperlink w:anchor="_Toc238637272" w:history="1">
        <w:r w:rsidR="003367BD" w:rsidRPr="00EF5CBD">
          <w:rPr>
            <w:rStyle w:val="Hyperlink"/>
            <w:noProof/>
          </w:rPr>
          <w:t>2.1</w:t>
        </w:r>
        <w:r w:rsidR="003367BD">
          <w:rPr>
            <w:rFonts w:asciiTheme="minorHAnsi" w:eastAsiaTheme="minorEastAsia" w:hAnsiTheme="minorHAnsi" w:cstheme="minorBidi"/>
            <w:bCs w:val="0"/>
            <w:noProof/>
            <w:sz w:val="22"/>
            <w:szCs w:val="22"/>
            <w:lang w:val="en-US" w:eastAsia="en-US"/>
          </w:rPr>
          <w:tab/>
        </w:r>
        <w:r w:rsidR="003367BD" w:rsidRPr="00EF5CBD">
          <w:rPr>
            <w:rStyle w:val="Hyperlink"/>
            <w:noProof/>
          </w:rPr>
          <w:t>The Business Problem/Need</w:t>
        </w:r>
        <w:r w:rsidR="003367BD">
          <w:rPr>
            <w:noProof/>
          </w:rPr>
          <w:tab/>
        </w:r>
        <w:r>
          <w:rPr>
            <w:noProof/>
          </w:rPr>
          <w:fldChar w:fldCharType="begin"/>
        </w:r>
        <w:r w:rsidR="003367BD">
          <w:rPr>
            <w:noProof/>
          </w:rPr>
          <w:instrText xml:space="preserve"> PAGEREF _Toc238637272 \h </w:instrText>
        </w:r>
        <w:r>
          <w:rPr>
            <w:noProof/>
          </w:rPr>
        </w:r>
        <w:r>
          <w:rPr>
            <w:noProof/>
          </w:rPr>
          <w:fldChar w:fldCharType="separate"/>
        </w:r>
        <w:r w:rsidR="003367BD">
          <w:rPr>
            <w:noProof/>
          </w:rPr>
          <w:t>7</w:t>
        </w:r>
        <w:r>
          <w:rPr>
            <w:noProof/>
          </w:rPr>
          <w:fldChar w:fldCharType="end"/>
        </w:r>
      </w:hyperlink>
    </w:p>
    <w:p w:rsidR="003367BD" w:rsidRDefault="00C07E3D">
      <w:pPr>
        <w:pStyle w:val="TOC2"/>
        <w:tabs>
          <w:tab w:val="left" w:pos="800"/>
          <w:tab w:val="right" w:leader="dot" w:pos="9926"/>
        </w:tabs>
        <w:rPr>
          <w:rFonts w:asciiTheme="minorHAnsi" w:eastAsiaTheme="minorEastAsia" w:hAnsiTheme="minorHAnsi" w:cstheme="minorBidi"/>
          <w:bCs w:val="0"/>
          <w:noProof/>
          <w:sz w:val="22"/>
          <w:szCs w:val="22"/>
          <w:lang w:val="en-US" w:eastAsia="en-US"/>
        </w:rPr>
      </w:pPr>
      <w:hyperlink w:anchor="_Toc238637273" w:history="1">
        <w:r w:rsidR="003367BD" w:rsidRPr="00EF5CBD">
          <w:rPr>
            <w:rStyle w:val="Hyperlink"/>
            <w:noProof/>
          </w:rPr>
          <w:t>2.2</w:t>
        </w:r>
        <w:r w:rsidR="003367BD">
          <w:rPr>
            <w:rFonts w:asciiTheme="minorHAnsi" w:eastAsiaTheme="minorEastAsia" w:hAnsiTheme="minorHAnsi" w:cstheme="minorBidi"/>
            <w:bCs w:val="0"/>
            <w:noProof/>
            <w:sz w:val="22"/>
            <w:szCs w:val="22"/>
            <w:lang w:val="en-US" w:eastAsia="en-US"/>
          </w:rPr>
          <w:tab/>
        </w:r>
        <w:r w:rsidR="003367BD" w:rsidRPr="00EF5CBD">
          <w:rPr>
            <w:rStyle w:val="Hyperlink"/>
            <w:noProof/>
          </w:rPr>
          <w:t>The Business Goals and Benefits</w:t>
        </w:r>
        <w:r w:rsidR="003367BD">
          <w:rPr>
            <w:noProof/>
          </w:rPr>
          <w:tab/>
        </w:r>
        <w:r>
          <w:rPr>
            <w:noProof/>
          </w:rPr>
          <w:fldChar w:fldCharType="begin"/>
        </w:r>
        <w:r w:rsidR="003367BD">
          <w:rPr>
            <w:noProof/>
          </w:rPr>
          <w:instrText xml:space="preserve"> PAGEREF _Toc238637273 \h </w:instrText>
        </w:r>
        <w:r>
          <w:rPr>
            <w:noProof/>
          </w:rPr>
        </w:r>
        <w:r>
          <w:rPr>
            <w:noProof/>
          </w:rPr>
          <w:fldChar w:fldCharType="separate"/>
        </w:r>
        <w:r w:rsidR="003367BD">
          <w:rPr>
            <w:noProof/>
          </w:rPr>
          <w:t>8</w:t>
        </w:r>
        <w:r>
          <w:rPr>
            <w:noProof/>
          </w:rPr>
          <w:fldChar w:fldCharType="end"/>
        </w:r>
      </w:hyperlink>
    </w:p>
    <w:p w:rsidR="003367BD" w:rsidRDefault="00C07E3D">
      <w:pPr>
        <w:pStyle w:val="TOC2"/>
        <w:tabs>
          <w:tab w:val="left" w:pos="800"/>
          <w:tab w:val="right" w:leader="dot" w:pos="9926"/>
        </w:tabs>
        <w:rPr>
          <w:rFonts w:asciiTheme="minorHAnsi" w:eastAsiaTheme="minorEastAsia" w:hAnsiTheme="minorHAnsi" w:cstheme="minorBidi"/>
          <w:bCs w:val="0"/>
          <w:noProof/>
          <w:sz w:val="22"/>
          <w:szCs w:val="22"/>
          <w:lang w:val="en-US" w:eastAsia="en-US"/>
        </w:rPr>
      </w:pPr>
      <w:hyperlink w:anchor="_Toc238637274" w:history="1">
        <w:r w:rsidR="003367BD" w:rsidRPr="00EF5CBD">
          <w:rPr>
            <w:rStyle w:val="Hyperlink"/>
            <w:noProof/>
          </w:rPr>
          <w:t>2.3</w:t>
        </w:r>
        <w:r w:rsidR="003367BD">
          <w:rPr>
            <w:rFonts w:asciiTheme="minorHAnsi" w:eastAsiaTheme="minorEastAsia" w:hAnsiTheme="minorHAnsi" w:cstheme="minorBidi"/>
            <w:bCs w:val="0"/>
            <w:noProof/>
            <w:sz w:val="22"/>
            <w:szCs w:val="22"/>
            <w:lang w:val="en-US" w:eastAsia="en-US"/>
          </w:rPr>
          <w:tab/>
        </w:r>
        <w:r w:rsidR="003367BD" w:rsidRPr="00EF5CBD">
          <w:rPr>
            <w:rStyle w:val="Hyperlink"/>
            <w:noProof/>
          </w:rPr>
          <w:t>Critical Success Factors</w:t>
        </w:r>
        <w:r w:rsidR="003367BD">
          <w:rPr>
            <w:noProof/>
          </w:rPr>
          <w:tab/>
        </w:r>
        <w:r>
          <w:rPr>
            <w:noProof/>
          </w:rPr>
          <w:fldChar w:fldCharType="begin"/>
        </w:r>
        <w:r w:rsidR="003367BD">
          <w:rPr>
            <w:noProof/>
          </w:rPr>
          <w:instrText xml:space="preserve"> PAGEREF _Toc238637274 \h </w:instrText>
        </w:r>
        <w:r>
          <w:rPr>
            <w:noProof/>
          </w:rPr>
        </w:r>
        <w:r>
          <w:rPr>
            <w:noProof/>
          </w:rPr>
          <w:fldChar w:fldCharType="separate"/>
        </w:r>
        <w:r w:rsidR="003367BD">
          <w:rPr>
            <w:noProof/>
          </w:rPr>
          <w:t>8</w:t>
        </w:r>
        <w:r>
          <w:rPr>
            <w:noProof/>
          </w:rPr>
          <w:fldChar w:fldCharType="end"/>
        </w:r>
      </w:hyperlink>
    </w:p>
    <w:p w:rsidR="003367BD" w:rsidRDefault="00C07E3D">
      <w:pPr>
        <w:pStyle w:val="TOC2"/>
        <w:tabs>
          <w:tab w:val="left" w:pos="800"/>
          <w:tab w:val="right" w:leader="dot" w:pos="9926"/>
        </w:tabs>
        <w:rPr>
          <w:rFonts w:asciiTheme="minorHAnsi" w:eastAsiaTheme="minorEastAsia" w:hAnsiTheme="minorHAnsi" w:cstheme="minorBidi"/>
          <w:bCs w:val="0"/>
          <w:noProof/>
          <w:sz w:val="22"/>
          <w:szCs w:val="22"/>
          <w:lang w:val="en-US" w:eastAsia="en-US"/>
        </w:rPr>
      </w:pPr>
      <w:hyperlink w:anchor="_Toc238637275" w:history="1">
        <w:r w:rsidR="003367BD" w:rsidRPr="00EF5CBD">
          <w:rPr>
            <w:rStyle w:val="Hyperlink"/>
            <w:noProof/>
          </w:rPr>
          <w:t>2.4</w:t>
        </w:r>
        <w:r w:rsidR="003367BD">
          <w:rPr>
            <w:rFonts w:asciiTheme="minorHAnsi" w:eastAsiaTheme="minorEastAsia" w:hAnsiTheme="minorHAnsi" w:cstheme="minorBidi"/>
            <w:bCs w:val="0"/>
            <w:noProof/>
            <w:sz w:val="22"/>
            <w:szCs w:val="22"/>
            <w:lang w:val="en-US" w:eastAsia="en-US"/>
          </w:rPr>
          <w:tab/>
        </w:r>
        <w:r w:rsidR="003367BD" w:rsidRPr="00EF5CBD">
          <w:rPr>
            <w:rStyle w:val="Hyperlink"/>
            <w:noProof/>
          </w:rPr>
          <w:t>Assumptions and Restrictions</w:t>
        </w:r>
        <w:r w:rsidR="003367BD">
          <w:rPr>
            <w:noProof/>
          </w:rPr>
          <w:tab/>
        </w:r>
        <w:r>
          <w:rPr>
            <w:noProof/>
          </w:rPr>
          <w:fldChar w:fldCharType="begin"/>
        </w:r>
        <w:r w:rsidR="003367BD">
          <w:rPr>
            <w:noProof/>
          </w:rPr>
          <w:instrText xml:space="preserve"> PAGEREF _Toc238637275 \h </w:instrText>
        </w:r>
        <w:r>
          <w:rPr>
            <w:noProof/>
          </w:rPr>
        </w:r>
        <w:r>
          <w:rPr>
            <w:noProof/>
          </w:rPr>
          <w:fldChar w:fldCharType="separate"/>
        </w:r>
        <w:r w:rsidR="003367BD">
          <w:rPr>
            <w:noProof/>
          </w:rPr>
          <w:t>8</w:t>
        </w:r>
        <w:r>
          <w:rPr>
            <w:noProof/>
          </w:rPr>
          <w:fldChar w:fldCharType="end"/>
        </w:r>
      </w:hyperlink>
    </w:p>
    <w:p w:rsidR="003367BD" w:rsidRDefault="00C07E3D">
      <w:pPr>
        <w:pStyle w:val="TOC1"/>
        <w:tabs>
          <w:tab w:val="left" w:pos="360"/>
          <w:tab w:val="right" w:leader="dot" w:pos="9926"/>
        </w:tabs>
        <w:rPr>
          <w:rFonts w:asciiTheme="minorHAnsi" w:eastAsiaTheme="minorEastAsia" w:hAnsiTheme="minorHAnsi" w:cstheme="minorBidi"/>
          <w:bCs w:val="0"/>
          <w:iCs w:val="0"/>
          <w:caps w:val="0"/>
          <w:noProof/>
          <w:sz w:val="22"/>
          <w:szCs w:val="22"/>
          <w:lang w:val="en-US" w:eastAsia="en-US"/>
        </w:rPr>
      </w:pPr>
      <w:hyperlink w:anchor="_Toc238637276" w:history="1">
        <w:r w:rsidR="003367BD" w:rsidRPr="00EF5CBD">
          <w:rPr>
            <w:rStyle w:val="Hyperlink"/>
            <w:rFonts w:cs="Arial"/>
            <w:noProof/>
          </w:rPr>
          <w:t>3</w:t>
        </w:r>
        <w:r w:rsidR="003367BD">
          <w:rPr>
            <w:rFonts w:asciiTheme="minorHAnsi" w:eastAsiaTheme="minorEastAsia" w:hAnsiTheme="minorHAnsi" w:cstheme="minorBidi"/>
            <w:bCs w:val="0"/>
            <w:iCs w:val="0"/>
            <w:caps w:val="0"/>
            <w:noProof/>
            <w:sz w:val="22"/>
            <w:szCs w:val="22"/>
            <w:lang w:val="en-US" w:eastAsia="en-US"/>
          </w:rPr>
          <w:tab/>
        </w:r>
        <w:r w:rsidR="003367BD" w:rsidRPr="00EF5CBD">
          <w:rPr>
            <w:rStyle w:val="Hyperlink"/>
            <w:rFonts w:cs="Arial"/>
            <w:noProof/>
          </w:rPr>
          <w:t>Current Processes</w:t>
        </w:r>
        <w:r w:rsidR="003367BD">
          <w:rPr>
            <w:noProof/>
          </w:rPr>
          <w:tab/>
        </w:r>
        <w:r>
          <w:rPr>
            <w:noProof/>
          </w:rPr>
          <w:fldChar w:fldCharType="begin"/>
        </w:r>
        <w:r w:rsidR="003367BD">
          <w:rPr>
            <w:noProof/>
          </w:rPr>
          <w:instrText xml:space="preserve"> PAGEREF _Toc238637276 \h </w:instrText>
        </w:r>
        <w:r>
          <w:rPr>
            <w:noProof/>
          </w:rPr>
        </w:r>
        <w:r>
          <w:rPr>
            <w:noProof/>
          </w:rPr>
          <w:fldChar w:fldCharType="separate"/>
        </w:r>
        <w:r w:rsidR="003367BD">
          <w:rPr>
            <w:noProof/>
          </w:rPr>
          <w:t>10</w:t>
        </w:r>
        <w:r>
          <w:rPr>
            <w:noProof/>
          </w:rPr>
          <w:fldChar w:fldCharType="end"/>
        </w:r>
      </w:hyperlink>
    </w:p>
    <w:p w:rsidR="003367BD" w:rsidRDefault="00C07E3D">
      <w:pPr>
        <w:pStyle w:val="TOC2"/>
        <w:tabs>
          <w:tab w:val="left" w:pos="800"/>
          <w:tab w:val="right" w:leader="dot" w:pos="9926"/>
        </w:tabs>
        <w:rPr>
          <w:rFonts w:asciiTheme="minorHAnsi" w:eastAsiaTheme="minorEastAsia" w:hAnsiTheme="minorHAnsi" w:cstheme="minorBidi"/>
          <w:bCs w:val="0"/>
          <w:noProof/>
          <w:sz w:val="22"/>
          <w:szCs w:val="22"/>
          <w:lang w:val="en-US" w:eastAsia="en-US"/>
        </w:rPr>
      </w:pPr>
      <w:hyperlink w:anchor="_Toc238637277" w:history="1">
        <w:r w:rsidR="003367BD" w:rsidRPr="00EF5CBD">
          <w:rPr>
            <w:rStyle w:val="Hyperlink"/>
            <w:noProof/>
          </w:rPr>
          <w:t>3.1</w:t>
        </w:r>
        <w:r w:rsidR="003367BD">
          <w:rPr>
            <w:rFonts w:asciiTheme="minorHAnsi" w:eastAsiaTheme="minorEastAsia" w:hAnsiTheme="minorHAnsi" w:cstheme="minorBidi"/>
            <w:bCs w:val="0"/>
            <w:noProof/>
            <w:sz w:val="22"/>
            <w:szCs w:val="22"/>
            <w:lang w:val="en-US" w:eastAsia="en-US"/>
          </w:rPr>
          <w:tab/>
        </w:r>
        <w:r w:rsidR="003367BD" w:rsidRPr="00EF5CBD">
          <w:rPr>
            <w:rStyle w:val="Hyperlink"/>
            <w:noProof/>
          </w:rPr>
          <w:t>Current Processes</w:t>
        </w:r>
        <w:r w:rsidR="003367BD">
          <w:rPr>
            <w:noProof/>
          </w:rPr>
          <w:tab/>
        </w:r>
        <w:r>
          <w:rPr>
            <w:noProof/>
          </w:rPr>
          <w:fldChar w:fldCharType="begin"/>
        </w:r>
        <w:r w:rsidR="003367BD">
          <w:rPr>
            <w:noProof/>
          </w:rPr>
          <w:instrText xml:space="preserve"> PAGEREF _Toc238637277 \h </w:instrText>
        </w:r>
        <w:r>
          <w:rPr>
            <w:noProof/>
          </w:rPr>
        </w:r>
        <w:r>
          <w:rPr>
            <w:noProof/>
          </w:rPr>
          <w:fldChar w:fldCharType="separate"/>
        </w:r>
        <w:r w:rsidR="003367BD">
          <w:rPr>
            <w:noProof/>
          </w:rPr>
          <w:t>10</w:t>
        </w:r>
        <w:r>
          <w:rPr>
            <w:noProof/>
          </w:rPr>
          <w:fldChar w:fldCharType="end"/>
        </w:r>
      </w:hyperlink>
    </w:p>
    <w:p w:rsidR="003367BD" w:rsidRDefault="00C07E3D">
      <w:pPr>
        <w:pStyle w:val="TOC2"/>
        <w:tabs>
          <w:tab w:val="left" w:pos="800"/>
          <w:tab w:val="right" w:leader="dot" w:pos="9926"/>
        </w:tabs>
        <w:rPr>
          <w:rFonts w:asciiTheme="minorHAnsi" w:eastAsiaTheme="minorEastAsia" w:hAnsiTheme="minorHAnsi" w:cstheme="minorBidi"/>
          <w:bCs w:val="0"/>
          <w:noProof/>
          <w:sz w:val="22"/>
          <w:szCs w:val="22"/>
          <w:lang w:val="en-US" w:eastAsia="en-US"/>
        </w:rPr>
      </w:pPr>
      <w:hyperlink w:anchor="_Toc238637278" w:history="1">
        <w:r w:rsidR="003367BD" w:rsidRPr="00EF5CBD">
          <w:rPr>
            <w:rStyle w:val="Hyperlink"/>
            <w:noProof/>
          </w:rPr>
          <w:t>3.2</w:t>
        </w:r>
        <w:r w:rsidR="003367BD">
          <w:rPr>
            <w:rFonts w:asciiTheme="minorHAnsi" w:eastAsiaTheme="minorEastAsia" w:hAnsiTheme="minorHAnsi" w:cstheme="minorBidi"/>
            <w:bCs w:val="0"/>
            <w:noProof/>
            <w:sz w:val="22"/>
            <w:szCs w:val="22"/>
            <w:lang w:val="en-US" w:eastAsia="en-US"/>
          </w:rPr>
          <w:tab/>
        </w:r>
        <w:r w:rsidR="003367BD" w:rsidRPr="00EF5CBD">
          <w:rPr>
            <w:rStyle w:val="Hyperlink"/>
            <w:noProof/>
          </w:rPr>
          <w:t>Current Limitations</w:t>
        </w:r>
        <w:r w:rsidR="003367BD">
          <w:rPr>
            <w:noProof/>
          </w:rPr>
          <w:tab/>
        </w:r>
        <w:r>
          <w:rPr>
            <w:noProof/>
          </w:rPr>
          <w:fldChar w:fldCharType="begin"/>
        </w:r>
        <w:r w:rsidR="003367BD">
          <w:rPr>
            <w:noProof/>
          </w:rPr>
          <w:instrText xml:space="preserve"> PAGEREF _Toc238637278 \h </w:instrText>
        </w:r>
        <w:r>
          <w:rPr>
            <w:noProof/>
          </w:rPr>
        </w:r>
        <w:r>
          <w:rPr>
            <w:noProof/>
          </w:rPr>
          <w:fldChar w:fldCharType="separate"/>
        </w:r>
        <w:r w:rsidR="003367BD">
          <w:rPr>
            <w:noProof/>
          </w:rPr>
          <w:t>10</w:t>
        </w:r>
        <w:r>
          <w:rPr>
            <w:noProof/>
          </w:rPr>
          <w:fldChar w:fldCharType="end"/>
        </w:r>
      </w:hyperlink>
    </w:p>
    <w:p w:rsidR="003367BD" w:rsidRDefault="00C07E3D">
      <w:pPr>
        <w:pStyle w:val="TOC1"/>
        <w:tabs>
          <w:tab w:val="left" w:pos="360"/>
          <w:tab w:val="right" w:leader="dot" w:pos="9926"/>
        </w:tabs>
        <w:rPr>
          <w:rFonts w:asciiTheme="minorHAnsi" w:eastAsiaTheme="minorEastAsia" w:hAnsiTheme="minorHAnsi" w:cstheme="minorBidi"/>
          <w:bCs w:val="0"/>
          <w:iCs w:val="0"/>
          <w:caps w:val="0"/>
          <w:noProof/>
          <w:sz w:val="22"/>
          <w:szCs w:val="22"/>
          <w:lang w:val="en-US" w:eastAsia="en-US"/>
        </w:rPr>
      </w:pPr>
      <w:hyperlink w:anchor="_Toc238637279" w:history="1">
        <w:r w:rsidR="003367BD" w:rsidRPr="00EF5CBD">
          <w:rPr>
            <w:rStyle w:val="Hyperlink"/>
            <w:rFonts w:cs="Arial"/>
            <w:noProof/>
          </w:rPr>
          <w:t>4</w:t>
        </w:r>
        <w:r w:rsidR="003367BD">
          <w:rPr>
            <w:rFonts w:asciiTheme="minorHAnsi" w:eastAsiaTheme="minorEastAsia" w:hAnsiTheme="minorHAnsi" w:cstheme="minorBidi"/>
            <w:bCs w:val="0"/>
            <w:iCs w:val="0"/>
            <w:caps w:val="0"/>
            <w:noProof/>
            <w:sz w:val="22"/>
            <w:szCs w:val="22"/>
            <w:lang w:val="en-US" w:eastAsia="en-US"/>
          </w:rPr>
          <w:tab/>
        </w:r>
        <w:r w:rsidR="003367BD" w:rsidRPr="00EF5CBD">
          <w:rPr>
            <w:rStyle w:val="Hyperlink"/>
            <w:rFonts w:cs="Arial"/>
            <w:noProof/>
          </w:rPr>
          <w:t>Description of Requirements</w:t>
        </w:r>
        <w:r w:rsidR="003367BD">
          <w:rPr>
            <w:noProof/>
          </w:rPr>
          <w:tab/>
        </w:r>
        <w:r>
          <w:rPr>
            <w:noProof/>
          </w:rPr>
          <w:fldChar w:fldCharType="begin"/>
        </w:r>
        <w:r w:rsidR="003367BD">
          <w:rPr>
            <w:noProof/>
          </w:rPr>
          <w:instrText xml:space="preserve"> PAGEREF _Toc238637279 \h </w:instrText>
        </w:r>
        <w:r>
          <w:rPr>
            <w:noProof/>
          </w:rPr>
        </w:r>
        <w:r>
          <w:rPr>
            <w:noProof/>
          </w:rPr>
          <w:fldChar w:fldCharType="separate"/>
        </w:r>
        <w:r w:rsidR="003367BD">
          <w:rPr>
            <w:noProof/>
          </w:rPr>
          <w:t>11</w:t>
        </w:r>
        <w:r>
          <w:rPr>
            <w:noProof/>
          </w:rPr>
          <w:fldChar w:fldCharType="end"/>
        </w:r>
      </w:hyperlink>
    </w:p>
    <w:p w:rsidR="003367BD" w:rsidRDefault="00C07E3D">
      <w:pPr>
        <w:pStyle w:val="TOC2"/>
        <w:tabs>
          <w:tab w:val="left" w:pos="800"/>
          <w:tab w:val="right" w:leader="dot" w:pos="9926"/>
        </w:tabs>
        <w:rPr>
          <w:rFonts w:asciiTheme="minorHAnsi" w:eastAsiaTheme="minorEastAsia" w:hAnsiTheme="minorHAnsi" w:cstheme="minorBidi"/>
          <w:bCs w:val="0"/>
          <w:noProof/>
          <w:sz w:val="22"/>
          <w:szCs w:val="22"/>
          <w:lang w:val="en-US" w:eastAsia="en-US"/>
        </w:rPr>
      </w:pPr>
      <w:hyperlink w:anchor="_Toc238637280" w:history="1">
        <w:r w:rsidR="003367BD" w:rsidRPr="00EF5CBD">
          <w:rPr>
            <w:rStyle w:val="Hyperlink"/>
            <w:noProof/>
          </w:rPr>
          <w:t>4.1</w:t>
        </w:r>
        <w:r w:rsidR="003367BD">
          <w:rPr>
            <w:rFonts w:asciiTheme="minorHAnsi" w:eastAsiaTheme="minorEastAsia" w:hAnsiTheme="minorHAnsi" w:cstheme="minorBidi"/>
            <w:bCs w:val="0"/>
            <w:noProof/>
            <w:sz w:val="22"/>
            <w:szCs w:val="22"/>
            <w:lang w:val="en-US" w:eastAsia="en-US"/>
          </w:rPr>
          <w:tab/>
        </w:r>
        <w:r w:rsidR="003367BD" w:rsidRPr="00EF5CBD">
          <w:rPr>
            <w:rStyle w:val="Hyperlink"/>
            <w:noProof/>
          </w:rPr>
          <w:t>Required Business Processes</w:t>
        </w:r>
        <w:r w:rsidR="003367BD">
          <w:rPr>
            <w:noProof/>
          </w:rPr>
          <w:tab/>
        </w:r>
        <w:r>
          <w:rPr>
            <w:noProof/>
          </w:rPr>
          <w:fldChar w:fldCharType="begin"/>
        </w:r>
        <w:r w:rsidR="003367BD">
          <w:rPr>
            <w:noProof/>
          </w:rPr>
          <w:instrText xml:space="preserve"> PAGEREF _Toc238637280 \h </w:instrText>
        </w:r>
        <w:r>
          <w:rPr>
            <w:noProof/>
          </w:rPr>
        </w:r>
        <w:r>
          <w:rPr>
            <w:noProof/>
          </w:rPr>
          <w:fldChar w:fldCharType="separate"/>
        </w:r>
        <w:r w:rsidR="003367BD">
          <w:rPr>
            <w:noProof/>
          </w:rPr>
          <w:t>11</w:t>
        </w:r>
        <w:r>
          <w:rPr>
            <w:noProof/>
          </w:rPr>
          <w:fldChar w:fldCharType="end"/>
        </w:r>
      </w:hyperlink>
    </w:p>
    <w:p w:rsidR="003367BD" w:rsidRDefault="00C07E3D">
      <w:pPr>
        <w:pStyle w:val="TOC3"/>
        <w:tabs>
          <w:tab w:val="left" w:pos="1000"/>
          <w:tab w:val="right" w:leader="dot" w:pos="9926"/>
        </w:tabs>
        <w:rPr>
          <w:rFonts w:asciiTheme="minorHAnsi" w:eastAsiaTheme="minorEastAsia" w:hAnsiTheme="minorHAnsi" w:cstheme="minorBidi"/>
          <w:noProof/>
          <w:sz w:val="22"/>
          <w:szCs w:val="22"/>
          <w:lang w:val="en-US" w:eastAsia="en-US"/>
        </w:rPr>
      </w:pPr>
      <w:hyperlink w:anchor="_Toc238637281" w:history="1">
        <w:r w:rsidR="003367BD" w:rsidRPr="00EF5CBD">
          <w:rPr>
            <w:rStyle w:val="Hyperlink"/>
            <w:rFonts w:cs="Arial"/>
            <w:noProof/>
          </w:rPr>
          <w:t>4.1.1</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Offsite Records Storage - New Records</w:t>
        </w:r>
        <w:r w:rsidR="003367BD">
          <w:rPr>
            <w:noProof/>
          </w:rPr>
          <w:tab/>
        </w:r>
        <w:r>
          <w:rPr>
            <w:noProof/>
          </w:rPr>
          <w:fldChar w:fldCharType="begin"/>
        </w:r>
        <w:r w:rsidR="003367BD">
          <w:rPr>
            <w:noProof/>
          </w:rPr>
          <w:instrText xml:space="preserve"> PAGEREF _Toc238637281 \h </w:instrText>
        </w:r>
        <w:r>
          <w:rPr>
            <w:noProof/>
          </w:rPr>
        </w:r>
        <w:r>
          <w:rPr>
            <w:noProof/>
          </w:rPr>
          <w:fldChar w:fldCharType="separate"/>
        </w:r>
        <w:r w:rsidR="003367BD">
          <w:rPr>
            <w:noProof/>
          </w:rPr>
          <w:t>12</w:t>
        </w:r>
        <w:r>
          <w:rPr>
            <w:noProof/>
          </w:rPr>
          <w:fldChar w:fldCharType="end"/>
        </w:r>
      </w:hyperlink>
    </w:p>
    <w:p w:rsidR="003367BD" w:rsidRDefault="00C07E3D">
      <w:pPr>
        <w:pStyle w:val="TOC3"/>
        <w:tabs>
          <w:tab w:val="left" w:pos="1000"/>
          <w:tab w:val="right" w:leader="dot" w:pos="9926"/>
        </w:tabs>
        <w:rPr>
          <w:rFonts w:asciiTheme="minorHAnsi" w:eastAsiaTheme="minorEastAsia" w:hAnsiTheme="minorHAnsi" w:cstheme="minorBidi"/>
          <w:noProof/>
          <w:sz w:val="22"/>
          <w:szCs w:val="22"/>
          <w:lang w:val="en-US" w:eastAsia="en-US"/>
        </w:rPr>
      </w:pPr>
      <w:hyperlink w:anchor="_Toc238637282" w:history="1">
        <w:r w:rsidR="003367BD" w:rsidRPr="00EF5CBD">
          <w:rPr>
            <w:rStyle w:val="Hyperlink"/>
            <w:rFonts w:cs="Arial"/>
            <w:noProof/>
          </w:rPr>
          <w:t>4.1.2</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Offsite Records Storage – Re-file Records</w:t>
        </w:r>
        <w:r w:rsidR="003367BD">
          <w:rPr>
            <w:noProof/>
          </w:rPr>
          <w:tab/>
        </w:r>
        <w:r>
          <w:rPr>
            <w:noProof/>
          </w:rPr>
          <w:fldChar w:fldCharType="begin"/>
        </w:r>
        <w:r w:rsidR="003367BD">
          <w:rPr>
            <w:noProof/>
          </w:rPr>
          <w:instrText xml:space="preserve"> PAGEREF _Toc238637282 \h </w:instrText>
        </w:r>
        <w:r>
          <w:rPr>
            <w:noProof/>
          </w:rPr>
        </w:r>
        <w:r>
          <w:rPr>
            <w:noProof/>
          </w:rPr>
          <w:fldChar w:fldCharType="separate"/>
        </w:r>
        <w:r w:rsidR="003367BD">
          <w:rPr>
            <w:noProof/>
          </w:rPr>
          <w:t>13</w:t>
        </w:r>
        <w:r>
          <w:rPr>
            <w:noProof/>
          </w:rPr>
          <w:fldChar w:fldCharType="end"/>
        </w:r>
      </w:hyperlink>
    </w:p>
    <w:p w:rsidR="003367BD" w:rsidRDefault="00C07E3D">
      <w:pPr>
        <w:pStyle w:val="TOC3"/>
        <w:tabs>
          <w:tab w:val="left" w:pos="1000"/>
          <w:tab w:val="right" w:leader="dot" w:pos="9926"/>
        </w:tabs>
        <w:rPr>
          <w:rFonts w:asciiTheme="minorHAnsi" w:eastAsiaTheme="minorEastAsia" w:hAnsiTheme="minorHAnsi" w:cstheme="minorBidi"/>
          <w:noProof/>
          <w:sz w:val="22"/>
          <w:szCs w:val="22"/>
          <w:lang w:val="en-US" w:eastAsia="en-US"/>
        </w:rPr>
      </w:pPr>
      <w:hyperlink w:anchor="_Toc238637283" w:history="1">
        <w:r w:rsidR="003367BD" w:rsidRPr="00EF5CBD">
          <w:rPr>
            <w:rStyle w:val="Hyperlink"/>
            <w:noProof/>
          </w:rPr>
          <w:t>4.1.3</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Offsite Records Storage - Retrieve Records</w:t>
        </w:r>
        <w:r w:rsidR="003367BD">
          <w:rPr>
            <w:noProof/>
          </w:rPr>
          <w:tab/>
        </w:r>
        <w:r>
          <w:rPr>
            <w:noProof/>
          </w:rPr>
          <w:fldChar w:fldCharType="begin"/>
        </w:r>
        <w:r w:rsidR="003367BD">
          <w:rPr>
            <w:noProof/>
          </w:rPr>
          <w:instrText xml:space="preserve"> PAGEREF _Toc238637283 \h </w:instrText>
        </w:r>
        <w:r>
          <w:rPr>
            <w:noProof/>
          </w:rPr>
        </w:r>
        <w:r>
          <w:rPr>
            <w:noProof/>
          </w:rPr>
          <w:fldChar w:fldCharType="separate"/>
        </w:r>
        <w:r w:rsidR="003367BD">
          <w:rPr>
            <w:noProof/>
          </w:rPr>
          <w:t>14</w:t>
        </w:r>
        <w:r>
          <w:rPr>
            <w:noProof/>
          </w:rPr>
          <w:fldChar w:fldCharType="end"/>
        </w:r>
      </w:hyperlink>
    </w:p>
    <w:p w:rsidR="003367BD" w:rsidRDefault="00C07E3D">
      <w:pPr>
        <w:pStyle w:val="TOC3"/>
        <w:tabs>
          <w:tab w:val="left" w:pos="1000"/>
          <w:tab w:val="right" w:leader="dot" w:pos="9926"/>
        </w:tabs>
        <w:rPr>
          <w:rFonts w:asciiTheme="minorHAnsi" w:eastAsiaTheme="minorEastAsia" w:hAnsiTheme="minorHAnsi" w:cstheme="minorBidi"/>
          <w:noProof/>
          <w:sz w:val="22"/>
          <w:szCs w:val="22"/>
          <w:lang w:val="en-US" w:eastAsia="en-US"/>
        </w:rPr>
      </w:pPr>
      <w:hyperlink w:anchor="_Toc238637284" w:history="1">
        <w:r w:rsidR="003367BD" w:rsidRPr="00EF5CBD">
          <w:rPr>
            <w:rStyle w:val="Hyperlink"/>
            <w:noProof/>
          </w:rPr>
          <w:t>4.1.4</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Offsite Records Storage - Disposal of Records</w:t>
        </w:r>
        <w:r w:rsidR="003367BD">
          <w:rPr>
            <w:noProof/>
          </w:rPr>
          <w:tab/>
        </w:r>
        <w:r>
          <w:rPr>
            <w:noProof/>
          </w:rPr>
          <w:fldChar w:fldCharType="begin"/>
        </w:r>
        <w:r w:rsidR="003367BD">
          <w:rPr>
            <w:noProof/>
          </w:rPr>
          <w:instrText xml:space="preserve"> PAGEREF _Toc238637284 \h </w:instrText>
        </w:r>
        <w:r>
          <w:rPr>
            <w:noProof/>
          </w:rPr>
        </w:r>
        <w:r>
          <w:rPr>
            <w:noProof/>
          </w:rPr>
          <w:fldChar w:fldCharType="separate"/>
        </w:r>
        <w:r w:rsidR="003367BD">
          <w:rPr>
            <w:noProof/>
          </w:rPr>
          <w:t>15</w:t>
        </w:r>
        <w:r>
          <w:rPr>
            <w:noProof/>
          </w:rPr>
          <w:fldChar w:fldCharType="end"/>
        </w:r>
      </w:hyperlink>
    </w:p>
    <w:p w:rsidR="003367BD" w:rsidRDefault="00C07E3D">
      <w:pPr>
        <w:pStyle w:val="TOC3"/>
        <w:tabs>
          <w:tab w:val="left" w:pos="1000"/>
          <w:tab w:val="right" w:leader="dot" w:pos="9926"/>
        </w:tabs>
        <w:rPr>
          <w:rFonts w:asciiTheme="minorHAnsi" w:eastAsiaTheme="minorEastAsia" w:hAnsiTheme="minorHAnsi" w:cstheme="minorBidi"/>
          <w:noProof/>
          <w:sz w:val="22"/>
          <w:szCs w:val="22"/>
          <w:lang w:val="en-US" w:eastAsia="en-US"/>
        </w:rPr>
      </w:pPr>
      <w:hyperlink w:anchor="_Toc238637285" w:history="1">
        <w:r w:rsidR="003367BD" w:rsidRPr="00EF5CBD">
          <w:rPr>
            <w:rStyle w:val="Hyperlink"/>
            <w:rFonts w:cs="Arial"/>
            <w:noProof/>
          </w:rPr>
          <w:t>4.1.5</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Invoice processing</w:t>
        </w:r>
        <w:r w:rsidR="003367BD">
          <w:rPr>
            <w:noProof/>
          </w:rPr>
          <w:tab/>
        </w:r>
        <w:r>
          <w:rPr>
            <w:noProof/>
          </w:rPr>
          <w:fldChar w:fldCharType="begin"/>
        </w:r>
        <w:r w:rsidR="003367BD">
          <w:rPr>
            <w:noProof/>
          </w:rPr>
          <w:instrText xml:space="preserve"> PAGEREF _Toc238637285 \h </w:instrText>
        </w:r>
        <w:r>
          <w:rPr>
            <w:noProof/>
          </w:rPr>
        </w:r>
        <w:r>
          <w:rPr>
            <w:noProof/>
          </w:rPr>
          <w:fldChar w:fldCharType="separate"/>
        </w:r>
        <w:r w:rsidR="003367BD">
          <w:rPr>
            <w:noProof/>
          </w:rPr>
          <w:t>16</w:t>
        </w:r>
        <w:r>
          <w:rPr>
            <w:noProof/>
          </w:rPr>
          <w:fldChar w:fldCharType="end"/>
        </w:r>
      </w:hyperlink>
    </w:p>
    <w:p w:rsidR="003367BD" w:rsidRDefault="00C07E3D">
      <w:pPr>
        <w:pStyle w:val="TOC2"/>
        <w:tabs>
          <w:tab w:val="left" w:pos="800"/>
          <w:tab w:val="right" w:leader="dot" w:pos="9926"/>
        </w:tabs>
        <w:rPr>
          <w:rFonts w:asciiTheme="minorHAnsi" w:eastAsiaTheme="minorEastAsia" w:hAnsiTheme="minorHAnsi" w:cstheme="minorBidi"/>
          <w:bCs w:val="0"/>
          <w:noProof/>
          <w:sz w:val="22"/>
          <w:szCs w:val="22"/>
          <w:lang w:val="en-US" w:eastAsia="en-US"/>
        </w:rPr>
      </w:pPr>
      <w:hyperlink w:anchor="_Toc238637286" w:history="1">
        <w:r w:rsidR="003367BD" w:rsidRPr="00EF5CBD">
          <w:rPr>
            <w:rStyle w:val="Hyperlink"/>
            <w:noProof/>
          </w:rPr>
          <w:t>4.2</w:t>
        </w:r>
        <w:r w:rsidR="003367BD">
          <w:rPr>
            <w:rFonts w:asciiTheme="minorHAnsi" w:eastAsiaTheme="minorEastAsia" w:hAnsiTheme="minorHAnsi" w:cstheme="minorBidi"/>
            <w:bCs w:val="0"/>
            <w:noProof/>
            <w:sz w:val="22"/>
            <w:szCs w:val="22"/>
            <w:lang w:val="en-US" w:eastAsia="en-US"/>
          </w:rPr>
          <w:tab/>
        </w:r>
        <w:r w:rsidR="003367BD" w:rsidRPr="00EF5CBD">
          <w:rPr>
            <w:rStyle w:val="Hyperlink"/>
            <w:noProof/>
          </w:rPr>
          <w:t>Business Scope</w:t>
        </w:r>
        <w:r w:rsidR="003367BD">
          <w:rPr>
            <w:noProof/>
          </w:rPr>
          <w:tab/>
        </w:r>
        <w:r>
          <w:rPr>
            <w:noProof/>
          </w:rPr>
          <w:fldChar w:fldCharType="begin"/>
        </w:r>
        <w:r w:rsidR="003367BD">
          <w:rPr>
            <w:noProof/>
          </w:rPr>
          <w:instrText xml:space="preserve"> PAGEREF _Toc238637286 \h </w:instrText>
        </w:r>
        <w:r>
          <w:rPr>
            <w:noProof/>
          </w:rPr>
        </w:r>
        <w:r>
          <w:rPr>
            <w:noProof/>
          </w:rPr>
          <w:fldChar w:fldCharType="separate"/>
        </w:r>
        <w:r w:rsidR="003367BD">
          <w:rPr>
            <w:noProof/>
          </w:rPr>
          <w:t>17</w:t>
        </w:r>
        <w:r>
          <w:rPr>
            <w:noProof/>
          </w:rPr>
          <w:fldChar w:fldCharType="end"/>
        </w:r>
      </w:hyperlink>
    </w:p>
    <w:p w:rsidR="003367BD" w:rsidRDefault="00C07E3D">
      <w:pPr>
        <w:pStyle w:val="TOC3"/>
        <w:tabs>
          <w:tab w:val="left" w:pos="1000"/>
          <w:tab w:val="right" w:leader="dot" w:pos="9926"/>
        </w:tabs>
        <w:rPr>
          <w:rFonts w:asciiTheme="minorHAnsi" w:eastAsiaTheme="minorEastAsia" w:hAnsiTheme="minorHAnsi" w:cstheme="minorBidi"/>
          <w:noProof/>
          <w:sz w:val="22"/>
          <w:szCs w:val="22"/>
          <w:lang w:val="en-US" w:eastAsia="en-US"/>
        </w:rPr>
      </w:pPr>
      <w:hyperlink w:anchor="_Toc238637287" w:history="1">
        <w:r w:rsidR="003367BD" w:rsidRPr="00EF5CBD">
          <w:rPr>
            <w:rStyle w:val="Hyperlink"/>
            <w:rFonts w:cs="Arial"/>
            <w:noProof/>
          </w:rPr>
          <w:t>4.2.1</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Business Groups</w:t>
        </w:r>
        <w:r w:rsidR="003367BD">
          <w:rPr>
            <w:noProof/>
          </w:rPr>
          <w:tab/>
        </w:r>
        <w:r>
          <w:rPr>
            <w:noProof/>
          </w:rPr>
          <w:fldChar w:fldCharType="begin"/>
        </w:r>
        <w:r w:rsidR="003367BD">
          <w:rPr>
            <w:noProof/>
          </w:rPr>
          <w:instrText xml:space="preserve"> PAGEREF _Toc238637287 \h </w:instrText>
        </w:r>
        <w:r>
          <w:rPr>
            <w:noProof/>
          </w:rPr>
        </w:r>
        <w:r>
          <w:rPr>
            <w:noProof/>
          </w:rPr>
          <w:fldChar w:fldCharType="separate"/>
        </w:r>
        <w:r w:rsidR="003367BD">
          <w:rPr>
            <w:noProof/>
          </w:rPr>
          <w:t>17</w:t>
        </w:r>
        <w:r>
          <w:rPr>
            <w:noProof/>
          </w:rPr>
          <w:fldChar w:fldCharType="end"/>
        </w:r>
      </w:hyperlink>
    </w:p>
    <w:p w:rsidR="003367BD" w:rsidRDefault="00C07E3D">
      <w:pPr>
        <w:pStyle w:val="TOC3"/>
        <w:tabs>
          <w:tab w:val="left" w:pos="1000"/>
          <w:tab w:val="right" w:leader="dot" w:pos="9926"/>
        </w:tabs>
        <w:rPr>
          <w:rFonts w:asciiTheme="minorHAnsi" w:eastAsiaTheme="minorEastAsia" w:hAnsiTheme="minorHAnsi" w:cstheme="minorBidi"/>
          <w:noProof/>
          <w:sz w:val="22"/>
          <w:szCs w:val="22"/>
          <w:lang w:val="en-US" w:eastAsia="en-US"/>
        </w:rPr>
      </w:pPr>
      <w:hyperlink w:anchor="_Toc238637288" w:history="1">
        <w:r w:rsidR="003367BD" w:rsidRPr="00EF5CBD">
          <w:rPr>
            <w:rStyle w:val="Hyperlink"/>
            <w:rFonts w:cs="Arial"/>
            <w:noProof/>
          </w:rPr>
          <w:t>4.2.2</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Business Product / Business Transaction Types</w:t>
        </w:r>
        <w:r w:rsidR="003367BD">
          <w:rPr>
            <w:noProof/>
          </w:rPr>
          <w:tab/>
        </w:r>
        <w:r>
          <w:rPr>
            <w:noProof/>
          </w:rPr>
          <w:fldChar w:fldCharType="begin"/>
        </w:r>
        <w:r w:rsidR="003367BD">
          <w:rPr>
            <w:noProof/>
          </w:rPr>
          <w:instrText xml:space="preserve"> PAGEREF _Toc238637288 \h </w:instrText>
        </w:r>
        <w:r>
          <w:rPr>
            <w:noProof/>
          </w:rPr>
        </w:r>
        <w:r>
          <w:rPr>
            <w:noProof/>
          </w:rPr>
          <w:fldChar w:fldCharType="separate"/>
        </w:r>
        <w:r w:rsidR="003367BD">
          <w:rPr>
            <w:noProof/>
          </w:rPr>
          <w:t>17</w:t>
        </w:r>
        <w:r>
          <w:rPr>
            <w:noProof/>
          </w:rPr>
          <w:fldChar w:fldCharType="end"/>
        </w:r>
      </w:hyperlink>
    </w:p>
    <w:p w:rsidR="003367BD" w:rsidRDefault="00C07E3D">
      <w:pPr>
        <w:pStyle w:val="TOC3"/>
        <w:tabs>
          <w:tab w:val="left" w:pos="1000"/>
          <w:tab w:val="right" w:leader="dot" w:pos="9926"/>
        </w:tabs>
        <w:rPr>
          <w:rFonts w:asciiTheme="minorHAnsi" w:eastAsiaTheme="minorEastAsia" w:hAnsiTheme="minorHAnsi" w:cstheme="minorBidi"/>
          <w:noProof/>
          <w:sz w:val="22"/>
          <w:szCs w:val="22"/>
          <w:lang w:val="en-US" w:eastAsia="en-US"/>
        </w:rPr>
      </w:pPr>
      <w:hyperlink w:anchor="_Toc238637289" w:history="1">
        <w:r w:rsidR="003367BD" w:rsidRPr="00EF5CBD">
          <w:rPr>
            <w:rStyle w:val="Hyperlink"/>
            <w:rFonts w:cs="Arial"/>
            <w:noProof/>
          </w:rPr>
          <w:t>4.2.3</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Primary Business Users</w:t>
        </w:r>
        <w:r w:rsidR="003367BD">
          <w:rPr>
            <w:noProof/>
          </w:rPr>
          <w:tab/>
        </w:r>
        <w:r>
          <w:rPr>
            <w:noProof/>
          </w:rPr>
          <w:fldChar w:fldCharType="begin"/>
        </w:r>
        <w:r w:rsidR="003367BD">
          <w:rPr>
            <w:noProof/>
          </w:rPr>
          <w:instrText xml:space="preserve"> PAGEREF _Toc238637289 \h </w:instrText>
        </w:r>
        <w:r>
          <w:rPr>
            <w:noProof/>
          </w:rPr>
        </w:r>
        <w:r>
          <w:rPr>
            <w:noProof/>
          </w:rPr>
          <w:fldChar w:fldCharType="separate"/>
        </w:r>
        <w:r w:rsidR="003367BD">
          <w:rPr>
            <w:noProof/>
          </w:rPr>
          <w:t>17</w:t>
        </w:r>
        <w:r>
          <w:rPr>
            <w:noProof/>
          </w:rPr>
          <w:fldChar w:fldCharType="end"/>
        </w:r>
      </w:hyperlink>
    </w:p>
    <w:p w:rsidR="003367BD" w:rsidRDefault="00C07E3D">
      <w:pPr>
        <w:pStyle w:val="TOC3"/>
        <w:tabs>
          <w:tab w:val="left" w:pos="1000"/>
          <w:tab w:val="right" w:leader="dot" w:pos="9926"/>
        </w:tabs>
        <w:rPr>
          <w:rFonts w:asciiTheme="minorHAnsi" w:eastAsiaTheme="minorEastAsia" w:hAnsiTheme="minorHAnsi" w:cstheme="minorBidi"/>
          <w:noProof/>
          <w:sz w:val="22"/>
          <w:szCs w:val="22"/>
          <w:lang w:val="en-US" w:eastAsia="en-US"/>
        </w:rPr>
      </w:pPr>
      <w:hyperlink w:anchor="_Toc238637290" w:history="1">
        <w:r w:rsidR="003367BD" w:rsidRPr="00EF5CBD">
          <w:rPr>
            <w:rStyle w:val="Hyperlink"/>
            <w:rFonts w:cs="Arial"/>
            <w:noProof/>
          </w:rPr>
          <w:t>4.2.4</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External impacts / Other Business groups affected</w:t>
        </w:r>
        <w:r w:rsidR="003367BD">
          <w:rPr>
            <w:noProof/>
          </w:rPr>
          <w:tab/>
        </w:r>
        <w:r>
          <w:rPr>
            <w:noProof/>
          </w:rPr>
          <w:fldChar w:fldCharType="begin"/>
        </w:r>
        <w:r w:rsidR="003367BD">
          <w:rPr>
            <w:noProof/>
          </w:rPr>
          <w:instrText xml:space="preserve"> PAGEREF _Toc238637290 \h </w:instrText>
        </w:r>
        <w:r>
          <w:rPr>
            <w:noProof/>
          </w:rPr>
        </w:r>
        <w:r>
          <w:rPr>
            <w:noProof/>
          </w:rPr>
          <w:fldChar w:fldCharType="separate"/>
        </w:r>
        <w:r w:rsidR="003367BD">
          <w:rPr>
            <w:noProof/>
          </w:rPr>
          <w:t>17</w:t>
        </w:r>
        <w:r>
          <w:rPr>
            <w:noProof/>
          </w:rPr>
          <w:fldChar w:fldCharType="end"/>
        </w:r>
      </w:hyperlink>
    </w:p>
    <w:p w:rsidR="003367BD" w:rsidRDefault="00C07E3D">
      <w:pPr>
        <w:pStyle w:val="TOC2"/>
        <w:tabs>
          <w:tab w:val="left" w:pos="800"/>
          <w:tab w:val="right" w:leader="dot" w:pos="9926"/>
        </w:tabs>
        <w:rPr>
          <w:rFonts w:asciiTheme="minorHAnsi" w:eastAsiaTheme="minorEastAsia" w:hAnsiTheme="minorHAnsi" w:cstheme="minorBidi"/>
          <w:bCs w:val="0"/>
          <w:noProof/>
          <w:sz w:val="22"/>
          <w:szCs w:val="22"/>
          <w:lang w:val="en-US" w:eastAsia="en-US"/>
        </w:rPr>
      </w:pPr>
      <w:hyperlink w:anchor="_Toc238637291" w:history="1">
        <w:r w:rsidR="003367BD" w:rsidRPr="00EF5CBD">
          <w:rPr>
            <w:rStyle w:val="Hyperlink"/>
            <w:noProof/>
          </w:rPr>
          <w:t>4.3</w:t>
        </w:r>
        <w:r w:rsidR="003367BD">
          <w:rPr>
            <w:rFonts w:asciiTheme="minorHAnsi" w:eastAsiaTheme="minorEastAsia" w:hAnsiTheme="minorHAnsi" w:cstheme="minorBidi"/>
            <w:bCs w:val="0"/>
            <w:noProof/>
            <w:sz w:val="22"/>
            <w:szCs w:val="22"/>
            <w:lang w:val="en-US" w:eastAsia="en-US"/>
          </w:rPr>
          <w:tab/>
        </w:r>
        <w:r w:rsidR="003367BD" w:rsidRPr="00EF5CBD">
          <w:rPr>
            <w:rStyle w:val="Hyperlink"/>
            <w:noProof/>
          </w:rPr>
          <w:t>Specific Business Requirements</w:t>
        </w:r>
        <w:r w:rsidR="003367BD">
          <w:rPr>
            <w:noProof/>
          </w:rPr>
          <w:tab/>
        </w:r>
        <w:r>
          <w:rPr>
            <w:noProof/>
          </w:rPr>
          <w:fldChar w:fldCharType="begin"/>
        </w:r>
        <w:r w:rsidR="003367BD">
          <w:rPr>
            <w:noProof/>
          </w:rPr>
          <w:instrText xml:space="preserve"> PAGEREF _Toc238637291 \h </w:instrText>
        </w:r>
        <w:r>
          <w:rPr>
            <w:noProof/>
          </w:rPr>
        </w:r>
        <w:r>
          <w:rPr>
            <w:noProof/>
          </w:rPr>
          <w:fldChar w:fldCharType="separate"/>
        </w:r>
        <w:r w:rsidR="003367BD">
          <w:rPr>
            <w:noProof/>
          </w:rPr>
          <w:t>18</w:t>
        </w:r>
        <w:r>
          <w:rPr>
            <w:noProof/>
          </w:rPr>
          <w:fldChar w:fldCharType="end"/>
        </w:r>
      </w:hyperlink>
    </w:p>
    <w:p w:rsidR="003367BD" w:rsidRDefault="00C07E3D">
      <w:pPr>
        <w:pStyle w:val="TOC3"/>
        <w:tabs>
          <w:tab w:val="left" w:pos="1000"/>
          <w:tab w:val="right" w:leader="dot" w:pos="9926"/>
        </w:tabs>
        <w:rPr>
          <w:rFonts w:asciiTheme="minorHAnsi" w:eastAsiaTheme="minorEastAsia" w:hAnsiTheme="minorHAnsi" w:cstheme="minorBidi"/>
          <w:noProof/>
          <w:sz w:val="22"/>
          <w:szCs w:val="22"/>
          <w:lang w:val="en-US" w:eastAsia="en-US"/>
        </w:rPr>
      </w:pPr>
      <w:hyperlink w:anchor="_Toc238637292" w:history="1">
        <w:r w:rsidR="003367BD" w:rsidRPr="00EF5CBD">
          <w:rPr>
            <w:rStyle w:val="Hyperlink"/>
            <w:rFonts w:cs="Arial"/>
            <w:noProof/>
          </w:rPr>
          <w:t>4.3.1</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Submitting New Records for Pickup</w:t>
        </w:r>
        <w:r w:rsidR="003367BD">
          <w:rPr>
            <w:noProof/>
          </w:rPr>
          <w:tab/>
        </w:r>
        <w:r>
          <w:rPr>
            <w:noProof/>
          </w:rPr>
          <w:fldChar w:fldCharType="begin"/>
        </w:r>
        <w:r w:rsidR="003367BD">
          <w:rPr>
            <w:noProof/>
          </w:rPr>
          <w:instrText xml:space="preserve"> PAGEREF _Toc238637292 \h </w:instrText>
        </w:r>
        <w:r>
          <w:rPr>
            <w:noProof/>
          </w:rPr>
        </w:r>
        <w:r>
          <w:rPr>
            <w:noProof/>
          </w:rPr>
          <w:fldChar w:fldCharType="separate"/>
        </w:r>
        <w:r w:rsidR="003367BD">
          <w:rPr>
            <w:noProof/>
          </w:rPr>
          <w:t>18</w:t>
        </w:r>
        <w:r>
          <w:rPr>
            <w:noProof/>
          </w:rPr>
          <w:fldChar w:fldCharType="end"/>
        </w:r>
      </w:hyperlink>
    </w:p>
    <w:p w:rsidR="003367BD" w:rsidRDefault="00C07E3D">
      <w:pPr>
        <w:pStyle w:val="TOC3"/>
        <w:tabs>
          <w:tab w:val="left" w:pos="1000"/>
          <w:tab w:val="right" w:leader="dot" w:pos="9926"/>
        </w:tabs>
        <w:rPr>
          <w:rFonts w:asciiTheme="minorHAnsi" w:eastAsiaTheme="minorEastAsia" w:hAnsiTheme="minorHAnsi" w:cstheme="minorBidi"/>
          <w:noProof/>
          <w:sz w:val="22"/>
          <w:szCs w:val="22"/>
          <w:lang w:val="en-US" w:eastAsia="en-US"/>
        </w:rPr>
      </w:pPr>
      <w:hyperlink w:anchor="_Toc238637293" w:history="1">
        <w:r w:rsidR="003367BD" w:rsidRPr="00EF5CBD">
          <w:rPr>
            <w:rStyle w:val="Hyperlink"/>
            <w:rFonts w:cs="Arial"/>
            <w:noProof/>
          </w:rPr>
          <w:t>4.3.2</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Re-Filing Records for Pickup</w:t>
        </w:r>
        <w:r w:rsidR="003367BD">
          <w:rPr>
            <w:noProof/>
          </w:rPr>
          <w:tab/>
        </w:r>
        <w:r>
          <w:rPr>
            <w:noProof/>
          </w:rPr>
          <w:fldChar w:fldCharType="begin"/>
        </w:r>
        <w:r w:rsidR="003367BD">
          <w:rPr>
            <w:noProof/>
          </w:rPr>
          <w:instrText xml:space="preserve"> PAGEREF _Toc238637293 \h </w:instrText>
        </w:r>
        <w:r>
          <w:rPr>
            <w:noProof/>
          </w:rPr>
        </w:r>
        <w:r>
          <w:rPr>
            <w:noProof/>
          </w:rPr>
          <w:fldChar w:fldCharType="separate"/>
        </w:r>
        <w:r w:rsidR="003367BD">
          <w:rPr>
            <w:noProof/>
          </w:rPr>
          <w:t>21</w:t>
        </w:r>
        <w:r>
          <w:rPr>
            <w:noProof/>
          </w:rPr>
          <w:fldChar w:fldCharType="end"/>
        </w:r>
      </w:hyperlink>
    </w:p>
    <w:p w:rsidR="003367BD" w:rsidRDefault="00C07E3D">
      <w:pPr>
        <w:pStyle w:val="TOC3"/>
        <w:tabs>
          <w:tab w:val="left" w:pos="1000"/>
          <w:tab w:val="right" w:leader="dot" w:pos="9926"/>
        </w:tabs>
        <w:rPr>
          <w:rFonts w:asciiTheme="minorHAnsi" w:eastAsiaTheme="minorEastAsia" w:hAnsiTheme="minorHAnsi" w:cstheme="minorBidi"/>
          <w:noProof/>
          <w:sz w:val="22"/>
          <w:szCs w:val="22"/>
          <w:lang w:val="en-US" w:eastAsia="en-US"/>
        </w:rPr>
      </w:pPr>
      <w:hyperlink w:anchor="_Toc238637294" w:history="1">
        <w:r w:rsidR="003367BD" w:rsidRPr="00EF5CBD">
          <w:rPr>
            <w:rStyle w:val="Hyperlink"/>
            <w:rFonts w:cs="Arial"/>
            <w:noProof/>
          </w:rPr>
          <w:t>4.3.3</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Record Retrieval Request</w:t>
        </w:r>
        <w:r w:rsidR="003367BD">
          <w:rPr>
            <w:noProof/>
          </w:rPr>
          <w:tab/>
        </w:r>
        <w:r>
          <w:rPr>
            <w:noProof/>
          </w:rPr>
          <w:fldChar w:fldCharType="begin"/>
        </w:r>
        <w:r w:rsidR="003367BD">
          <w:rPr>
            <w:noProof/>
          </w:rPr>
          <w:instrText xml:space="preserve"> PAGEREF _Toc238637294 \h </w:instrText>
        </w:r>
        <w:r>
          <w:rPr>
            <w:noProof/>
          </w:rPr>
        </w:r>
        <w:r>
          <w:rPr>
            <w:noProof/>
          </w:rPr>
          <w:fldChar w:fldCharType="separate"/>
        </w:r>
        <w:r w:rsidR="003367BD">
          <w:rPr>
            <w:noProof/>
          </w:rPr>
          <w:t>23</w:t>
        </w:r>
        <w:r>
          <w:rPr>
            <w:noProof/>
          </w:rPr>
          <w:fldChar w:fldCharType="end"/>
        </w:r>
      </w:hyperlink>
    </w:p>
    <w:p w:rsidR="003367BD" w:rsidRDefault="00C07E3D">
      <w:pPr>
        <w:pStyle w:val="TOC3"/>
        <w:tabs>
          <w:tab w:val="left" w:pos="1000"/>
          <w:tab w:val="right" w:leader="dot" w:pos="9926"/>
        </w:tabs>
        <w:rPr>
          <w:rFonts w:asciiTheme="minorHAnsi" w:eastAsiaTheme="minorEastAsia" w:hAnsiTheme="minorHAnsi" w:cstheme="minorBidi"/>
          <w:noProof/>
          <w:sz w:val="22"/>
          <w:szCs w:val="22"/>
          <w:lang w:val="en-US" w:eastAsia="en-US"/>
        </w:rPr>
      </w:pPr>
      <w:hyperlink w:anchor="_Toc238637295" w:history="1">
        <w:r w:rsidR="003367BD" w:rsidRPr="00EF5CBD">
          <w:rPr>
            <w:rStyle w:val="Hyperlink"/>
            <w:rFonts w:cs="Arial"/>
            <w:noProof/>
          </w:rPr>
          <w:t>4.3.4</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Place Records on Hold</w:t>
        </w:r>
        <w:r w:rsidR="003367BD">
          <w:rPr>
            <w:noProof/>
          </w:rPr>
          <w:tab/>
        </w:r>
        <w:r>
          <w:rPr>
            <w:noProof/>
          </w:rPr>
          <w:fldChar w:fldCharType="begin"/>
        </w:r>
        <w:r w:rsidR="003367BD">
          <w:rPr>
            <w:noProof/>
          </w:rPr>
          <w:instrText xml:space="preserve"> PAGEREF _Toc238637295 \h </w:instrText>
        </w:r>
        <w:r>
          <w:rPr>
            <w:noProof/>
          </w:rPr>
        </w:r>
        <w:r>
          <w:rPr>
            <w:noProof/>
          </w:rPr>
          <w:fldChar w:fldCharType="separate"/>
        </w:r>
        <w:r w:rsidR="003367BD">
          <w:rPr>
            <w:noProof/>
          </w:rPr>
          <w:t>25</w:t>
        </w:r>
        <w:r>
          <w:rPr>
            <w:noProof/>
          </w:rPr>
          <w:fldChar w:fldCharType="end"/>
        </w:r>
      </w:hyperlink>
    </w:p>
    <w:p w:rsidR="003367BD" w:rsidRDefault="00C07E3D">
      <w:pPr>
        <w:pStyle w:val="TOC3"/>
        <w:tabs>
          <w:tab w:val="left" w:pos="1000"/>
          <w:tab w:val="right" w:leader="dot" w:pos="9926"/>
        </w:tabs>
        <w:rPr>
          <w:rFonts w:asciiTheme="minorHAnsi" w:eastAsiaTheme="minorEastAsia" w:hAnsiTheme="minorHAnsi" w:cstheme="minorBidi"/>
          <w:noProof/>
          <w:sz w:val="22"/>
          <w:szCs w:val="22"/>
          <w:lang w:val="en-US" w:eastAsia="en-US"/>
        </w:rPr>
      </w:pPr>
      <w:hyperlink w:anchor="_Toc238637296" w:history="1">
        <w:r w:rsidR="003367BD" w:rsidRPr="00EF5CBD">
          <w:rPr>
            <w:rStyle w:val="Hyperlink"/>
            <w:rFonts w:cs="Arial"/>
            <w:noProof/>
          </w:rPr>
          <w:t>4.3.5</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Termination of Hold</w:t>
        </w:r>
        <w:r w:rsidR="003367BD">
          <w:rPr>
            <w:noProof/>
          </w:rPr>
          <w:tab/>
        </w:r>
        <w:r>
          <w:rPr>
            <w:noProof/>
          </w:rPr>
          <w:fldChar w:fldCharType="begin"/>
        </w:r>
        <w:r w:rsidR="003367BD">
          <w:rPr>
            <w:noProof/>
          </w:rPr>
          <w:instrText xml:space="preserve"> PAGEREF _Toc238637296 \h </w:instrText>
        </w:r>
        <w:r>
          <w:rPr>
            <w:noProof/>
          </w:rPr>
        </w:r>
        <w:r>
          <w:rPr>
            <w:noProof/>
          </w:rPr>
          <w:fldChar w:fldCharType="separate"/>
        </w:r>
        <w:r w:rsidR="003367BD">
          <w:rPr>
            <w:noProof/>
          </w:rPr>
          <w:t>25</w:t>
        </w:r>
        <w:r>
          <w:rPr>
            <w:noProof/>
          </w:rPr>
          <w:fldChar w:fldCharType="end"/>
        </w:r>
      </w:hyperlink>
    </w:p>
    <w:p w:rsidR="003367BD" w:rsidRDefault="00C07E3D">
      <w:pPr>
        <w:pStyle w:val="TOC3"/>
        <w:tabs>
          <w:tab w:val="left" w:pos="1000"/>
          <w:tab w:val="right" w:leader="dot" w:pos="9926"/>
        </w:tabs>
        <w:rPr>
          <w:rFonts w:asciiTheme="minorHAnsi" w:eastAsiaTheme="minorEastAsia" w:hAnsiTheme="minorHAnsi" w:cstheme="minorBidi"/>
          <w:noProof/>
          <w:sz w:val="22"/>
          <w:szCs w:val="22"/>
          <w:lang w:val="en-US" w:eastAsia="en-US"/>
        </w:rPr>
      </w:pPr>
      <w:hyperlink w:anchor="_Toc238637297" w:history="1">
        <w:r w:rsidR="003367BD" w:rsidRPr="00EF5CBD">
          <w:rPr>
            <w:rStyle w:val="Hyperlink"/>
            <w:rFonts w:cs="Arial"/>
            <w:noProof/>
          </w:rPr>
          <w:t>4.3.6</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Secure Disposal</w:t>
        </w:r>
        <w:r w:rsidR="003367BD" w:rsidRPr="00EF5CBD">
          <w:rPr>
            <w:rStyle w:val="Hyperlink"/>
            <w:rFonts w:cs="Arial"/>
            <w:noProof/>
            <w:lang w:val="en-US"/>
          </w:rPr>
          <w:t xml:space="preserve"> </w:t>
        </w:r>
        <w:r w:rsidR="003367BD" w:rsidRPr="00EF5CBD">
          <w:rPr>
            <w:rStyle w:val="Hyperlink"/>
            <w:rFonts w:cs="Arial"/>
            <w:noProof/>
          </w:rPr>
          <w:t>of Records</w:t>
        </w:r>
        <w:r w:rsidR="003367BD">
          <w:rPr>
            <w:noProof/>
          </w:rPr>
          <w:tab/>
        </w:r>
        <w:r>
          <w:rPr>
            <w:noProof/>
          </w:rPr>
          <w:fldChar w:fldCharType="begin"/>
        </w:r>
        <w:r w:rsidR="003367BD">
          <w:rPr>
            <w:noProof/>
          </w:rPr>
          <w:instrText xml:space="preserve"> PAGEREF _Toc238637297 \h </w:instrText>
        </w:r>
        <w:r>
          <w:rPr>
            <w:noProof/>
          </w:rPr>
        </w:r>
        <w:r>
          <w:rPr>
            <w:noProof/>
          </w:rPr>
          <w:fldChar w:fldCharType="separate"/>
        </w:r>
        <w:r w:rsidR="003367BD">
          <w:rPr>
            <w:noProof/>
          </w:rPr>
          <w:t>26</w:t>
        </w:r>
        <w:r>
          <w:rPr>
            <w:noProof/>
          </w:rPr>
          <w:fldChar w:fldCharType="end"/>
        </w:r>
      </w:hyperlink>
    </w:p>
    <w:p w:rsidR="003367BD" w:rsidRDefault="00C07E3D">
      <w:pPr>
        <w:pStyle w:val="TOC3"/>
        <w:tabs>
          <w:tab w:val="left" w:pos="1000"/>
          <w:tab w:val="right" w:leader="dot" w:pos="9926"/>
        </w:tabs>
        <w:rPr>
          <w:rFonts w:asciiTheme="minorHAnsi" w:eastAsiaTheme="minorEastAsia" w:hAnsiTheme="minorHAnsi" w:cstheme="minorBidi"/>
          <w:noProof/>
          <w:sz w:val="22"/>
          <w:szCs w:val="22"/>
          <w:lang w:val="en-US" w:eastAsia="en-US"/>
        </w:rPr>
      </w:pPr>
      <w:hyperlink w:anchor="_Toc238637298" w:history="1">
        <w:r w:rsidR="003367BD" w:rsidRPr="00EF5CBD">
          <w:rPr>
            <w:rStyle w:val="Hyperlink"/>
            <w:rFonts w:cs="Arial"/>
            <w:noProof/>
          </w:rPr>
          <w:t>4.3.7</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Chain of Custody Tracking</w:t>
        </w:r>
        <w:r w:rsidR="003367BD">
          <w:rPr>
            <w:noProof/>
          </w:rPr>
          <w:tab/>
        </w:r>
        <w:r>
          <w:rPr>
            <w:noProof/>
          </w:rPr>
          <w:fldChar w:fldCharType="begin"/>
        </w:r>
        <w:r w:rsidR="003367BD">
          <w:rPr>
            <w:noProof/>
          </w:rPr>
          <w:instrText xml:space="preserve"> PAGEREF _Toc238637298 \h </w:instrText>
        </w:r>
        <w:r>
          <w:rPr>
            <w:noProof/>
          </w:rPr>
        </w:r>
        <w:r>
          <w:rPr>
            <w:noProof/>
          </w:rPr>
          <w:fldChar w:fldCharType="separate"/>
        </w:r>
        <w:r w:rsidR="003367BD">
          <w:rPr>
            <w:noProof/>
          </w:rPr>
          <w:t>27</w:t>
        </w:r>
        <w:r>
          <w:rPr>
            <w:noProof/>
          </w:rPr>
          <w:fldChar w:fldCharType="end"/>
        </w:r>
      </w:hyperlink>
    </w:p>
    <w:p w:rsidR="003367BD" w:rsidRDefault="00C07E3D">
      <w:pPr>
        <w:pStyle w:val="TOC3"/>
        <w:tabs>
          <w:tab w:val="left" w:pos="1000"/>
          <w:tab w:val="right" w:leader="dot" w:pos="9926"/>
        </w:tabs>
        <w:rPr>
          <w:rFonts w:asciiTheme="minorHAnsi" w:eastAsiaTheme="minorEastAsia" w:hAnsiTheme="minorHAnsi" w:cstheme="minorBidi"/>
          <w:noProof/>
          <w:sz w:val="22"/>
          <w:szCs w:val="22"/>
          <w:lang w:val="en-US" w:eastAsia="en-US"/>
        </w:rPr>
      </w:pPr>
      <w:hyperlink w:anchor="_Toc238637299" w:history="1">
        <w:r w:rsidR="003367BD" w:rsidRPr="00EF5CBD">
          <w:rPr>
            <w:rStyle w:val="Hyperlink"/>
            <w:rFonts w:cs="Arial"/>
            <w:noProof/>
          </w:rPr>
          <w:t>4.3.8</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Records Maintenance</w:t>
        </w:r>
        <w:r w:rsidR="003367BD">
          <w:rPr>
            <w:noProof/>
          </w:rPr>
          <w:tab/>
        </w:r>
        <w:r>
          <w:rPr>
            <w:noProof/>
          </w:rPr>
          <w:fldChar w:fldCharType="begin"/>
        </w:r>
        <w:r w:rsidR="003367BD">
          <w:rPr>
            <w:noProof/>
          </w:rPr>
          <w:instrText xml:space="preserve"> PAGEREF _Toc238637299 \h </w:instrText>
        </w:r>
        <w:r>
          <w:rPr>
            <w:noProof/>
          </w:rPr>
        </w:r>
        <w:r>
          <w:rPr>
            <w:noProof/>
          </w:rPr>
          <w:fldChar w:fldCharType="separate"/>
        </w:r>
        <w:r w:rsidR="003367BD">
          <w:rPr>
            <w:noProof/>
          </w:rPr>
          <w:t>28</w:t>
        </w:r>
        <w:r>
          <w:rPr>
            <w:noProof/>
          </w:rPr>
          <w:fldChar w:fldCharType="end"/>
        </w:r>
      </w:hyperlink>
    </w:p>
    <w:p w:rsidR="003367BD" w:rsidRDefault="00C07E3D">
      <w:pPr>
        <w:pStyle w:val="TOC3"/>
        <w:tabs>
          <w:tab w:val="left" w:pos="1000"/>
          <w:tab w:val="right" w:leader="dot" w:pos="9926"/>
        </w:tabs>
        <w:rPr>
          <w:rFonts w:asciiTheme="minorHAnsi" w:eastAsiaTheme="minorEastAsia" w:hAnsiTheme="minorHAnsi" w:cstheme="minorBidi"/>
          <w:noProof/>
          <w:sz w:val="22"/>
          <w:szCs w:val="22"/>
          <w:lang w:val="en-US" w:eastAsia="en-US"/>
        </w:rPr>
      </w:pPr>
      <w:hyperlink w:anchor="_Toc238637300" w:history="1">
        <w:r w:rsidR="003367BD" w:rsidRPr="00EF5CBD">
          <w:rPr>
            <w:rStyle w:val="Hyperlink"/>
            <w:noProof/>
          </w:rPr>
          <w:t>4.3.9</w:t>
        </w:r>
        <w:r w:rsidR="003367BD">
          <w:rPr>
            <w:rFonts w:asciiTheme="minorHAnsi" w:eastAsiaTheme="minorEastAsia" w:hAnsiTheme="minorHAnsi" w:cstheme="minorBidi"/>
            <w:noProof/>
            <w:sz w:val="22"/>
            <w:szCs w:val="22"/>
            <w:lang w:val="en-US" w:eastAsia="en-US"/>
          </w:rPr>
          <w:tab/>
        </w:r>
        <w:r w:rsidR="003367BD" w:rsidRPr="00EF5CBD">
          <w:rPr>
            <w:rStyle w:val="Hyperlink"/>
            <w:noProof/>
          </w:rPr>
          <w:t>Order Supplies</w:t>
        </w:r>
        <w:r w:rsidR="003367BD">
          <w:rPr>
            <w:noProof/>
          </w:rPr>
          <w:tab/>
        </w:r>
        <w:r>
          <w:rPr>
            <w:noProof/>
          </w:rPr>
          <w:fldChar w:fldCharType="begin"/>
        </w:r>
        <w:r w:rsidR="003367BD">
          <w:rPr>
            <w:noProof/>
          </w:rPr>
          <w:instrText xml:space="preserve"> PAGEREF _Toc238637300 \h </w:instrText>
        </w:r>
        <w:r>
          <w:rPr>
            <w:noProof/>
          </w:rPr>
        </w:r>
        <w:r>
          <w:rPr>
            <w:noProof/>
          </w:rPr>
          <w:fldChar w:fldCharType="separate"/>
        </w:r>
        <w:r w:rsidR="003367BD">
          <w:rPr>
            <w:noProof/>
          </w:rPr>
          <w:t>30</w:t>
        </w:r>
        <w:r>
          <w:rPr>
            <w:noProof/>
          </w:rPr>
          <w:fldChar w:fldCharType="end"/>
        </w:r>
      </w:hyperlink>
    </w:p>
    <w:p w:rsidR="003367BD" w:rsidRDefault="00C07E3D">
      <w:pPr>
        <w:pStyle w:val="TOC3"/>
        <w:tabs>
          <w:tab w:val="left" w:pos="1200"/>
          <w:tab w:val="right" w:leader="dot" w:pos="9926"/>
        </w:tabs>
        <w:rPr>
          <w:rFonts w:asciiTheme="minorHAnsi" w:eastAsiaTheme="minorEastAsia" w:hAnsiTheme="minorHAnsi" w:cstheme="minorBidi"/>
          <w:noProof/>
          <w:sz w:val="22"/>
          <w:szCs w:val="22"/>
          <w:lang w:val="en-US" w:eastAsia="en-US"/>
        </w:rPr>
      </w:pPr>
      <w:hyperlink w:anchor="_Toc238637301" w:history="1">
        <w:r w:rsidR="003367BD" w:rsidRPr="00EF5CBD">
          <w:rPr>
            <w:rStyle w:val="Hyperlink"/>
            <w:rFonts w:cs="Arial"/>
            <w:noProof/>
          </w:rPr>
          <w:t>4.3.10</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Maintenance of values</w:t>
        </w:r>
        <w:r w:rsidR="003367BD">
          <w:rPr>
            <w:noProof/>
          </w:rPr>
          <w:tab/>
        </w:r>
        <w:r>
          <w:rPr>
            <w:noProof/>
          </w:rPr>
          <w:fldChar w:fldCharType="begin"/>
        </w:r>
        <w:r w:rsidR="003367BD">
          <w:rPr>
            <w:noProof/>
          </w:rPr>
          <w:instrText xml:space="preserve"> PAGEREF _Toc238637301 \h </w:instrText>
        </w:r>
        <w:r>
          <w:rPr>
            <w:noProof/>
          </w:rPr>
        </w:r>
        <w:r>
          <w:rPr>
            <w:noProof/>
          </w:rPr>
          <w:fldChar w:fldCharType="separate"/>
        </w:r>
        <w:r w:rsidR="003367BD">
          <w:rPr>
            <w:noProof/>
          </w:rPr>
          <w:t>31</w:t>
        </w:r>
        <w:r>
          <w:rPr>
            <w:noProof/>
          </w:rPr>
          <w:fldChar w:fldCharType="end"/>
        </w:r>
      </w:hyperlink>
    </w:p>
    <w:p w:rsidR="003367BD" w:rsidRDefault="00C07E3D">
      <w:pPr>
        <w:pStyle w:val="TOC3"/>
        <w:tabs>
          <w:tab w:val="left" w:pos="1200"/>
          <w:tab w:val="right" w:leader="dot" w:pos="9926"/>
        </w:tabs>
        <w:rPr>
          <w:rFonts w:asciiTheme="minorHAnsi" w:eastAsiaTheme="minorEastAsia" w:hAnsiTheme="minorHAnsi" w:cstheme="minorBidi"/>
          <w:noProof/>
          <w:sz w:val="22"/>
          <w:szCs w:val="22"/>
          <w:lang w:val="en-US" w:eastAsia="en-US"/>
        </w:rPr>
      </w:pPr>
      <w:hyperlink w:anchor="_Toc238637302" w:history="1">
        <w:r w:rsidR="003367BD" w:rsidRPr="00EF5CBD">
          <w:rPr>
            <w:rStyle w:val="Hyperlink"/>
            <w:rFonts w:cs="Arial"/>
            <w:noProof/>
          </w:rPr>
          <w:t>4.3.11</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Maintenance of Functional Roles</w:t>
        </w:r>
        <w:r w:rsidR="003367BD">
          <w:rPr>
            <w:noProof/>
          </w:rPr>
          <w:tab/>
        </w:r>
        <w:r>
          <w:rPr>
            <w:noProof/>
          </w:rPr>
          <w:fldChar w:fldCharType="begin"/>
        </w:r>
        <w:r w:rsidR="003367BD">
          <w:rPr>
            <w:noProof/>
          </w:rPr>
          <w:instrText xml:space="preserve"> PAGEREF _Toc238637302 \h </w:instrText>
        </w:r>
        <w:r>
          <w:rPr>
            <w:noProof/>
          </w:rPr>
        </w:r>
        <w:r>
          <w:rPr>
            <w:noProof/>
          </w:rPr>
          <w:fldChar w:fldCharType="separate"/>
        </w:r>
        <w:r w:rsidR="003367BD">
          <w:rPr>
            <w:noProof/>
          </w:rPr>
          <w:t>32</w:t>
        </w:r>
        <w:r>
          <w:rPr>
            <w:noProof/>
          </w:rPr>
          <w:fldChar w:fldCharType="end"/>
        </w:r>
      </w:hyperlink>
    </w:p>
    <w:p w:rsidR="003367BD" w:rsidRDefault="00C07E3D">
      <w:pPr>
        <w:pStyle w:val="TOC3"/>
        <w:tabs>
          <w:tab w:val="left" w:pos="1200"/>
          <w:tab w:val="right" w:leader="dot" w:pos="9926"/>
        </w:tabs>
        <w:rPr>
          <w:rFonts w:asciiTheme="minorHAnsi" w:eastAsiaTheme="minorEastAsia" w:hAnsiTheme="minorHAnsi" w:cstheme="minorBidi"/>
          <w:noProof/>
          <w:sz w:val="22"/>
          <w:szCs w:val="22"/>
          <w:lang w:val="en-US" w:eastAsia="en-US"/>
        </w:rPr>
      </w:pPr>
      <w:hyperlink w:anchor="_Toc238637303" w:history="1">
        <w:r w:rsidR="003367BD" w:rsidRPr="00EF5CBD">
          <w:rPr>
            <w:rStyle w:val="Hyperlink"/>
            <w:rFonts w:cs="Arial"/>
            <w:noProof/>
          </w:rPr>
          <w:t>4.3.12</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Home Page and Dashboard</w:t>
        </w:r>
        <w:r w:rsidR="003367BD">
          <w:rPr>
            <w:noProof/>
          </w:rPr>
          <w:tab/>
        </w:r>
        <w:r>
          <w:rPr>
            <w:noProof/>
          </w:rPr>
          <w:fldChar w:fldCharType="begin"/>
        </w:r>
        <w:r w:rsidR="003367BD">
          <w:rPr>
            <w:noProof/>
          </w:rPr>
          <w:instrText xml:space="preserve"> PAGEREF _Toc238637303 \h </w:instrText>
        </w:r>
        <w:r>
          <w:rPr>
            <w:noProof/>
          </w:rPr>
        </w:r>
        <w:r>
          <w:rPr>
            <w:noProof/>
          </w:rPr>
          <w:fldChar w:fldCharType="separate"/>
        </w:r>
        <w:r w:rsidR="003367BD">
          <w:rPr>
            <w:noProof/>
          </w:rPr>
          <w:t>32</w:t>
        </w:r>
        <w:r>
          <w:rPr>
            <w:noProof/>
          </w:rPr>
          <w:fldChar w:fldCharType="end"/>
        </w:r>
      </w:hyperlink>
    </w:p>
    <w:p w:rsidR="003367BD" w:rsidRDefault="00C07E3D">
      <w:pPr>
        <w:pStyle w:val="TOC3"/>
        <w:tabs>
          <w:tab w:val="left" w:pos="1200"/>
          <w:tab w:val="right" w:leader="dot" w:pos="9926"/>
        </w:tabs>
        <w:rPr>
          <w:rFonts w:asciiTheme="minorHAnsi" w:eastAsiaTheme="minorEastAsia" w:hAnsiTheme="minorHAnsi" w:cstheme="minorBidi"/>
          <w:noProof/>
          <w:sz w:val="22"/>
          <w:szCs w:val="22"/>
          <w:lang w:val="en-US" w:eastAsia="en-US"/>
        </w:rPr>
      </w:pPr>
      <w:hyperlink w:anchor="_Toc238637304" w:history="1">
        <w:r w:rsidR="003367BD" w:rsidRPr="00EF5CBD">
          <w:rPr>
            <w:rStyle w:val="Hyperlink"/>
            <w:noProof/>
          </w:rPr>
          <w:t>4.3.13</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Audit Trail</w:t>
        </w:r>
        <w:r w:rsidR="003367BD">
          <w:rPr>
            <w:noProof/>
          </w:rPr>
          <w:tab/>
        </w:r>
        <w:r>
          <w:rPr>
            <w:noProof/>
          </w:rPr>
          <w:fldChar w:fldCharType="begin"/>
        </w:r>
        <w:r w:rsidR="003367BD">
          <w:rPr>
            <w:noProof/>
          </w:rPr>
          <w:instrText xml:space="preserve"> PAGEREF _Toc238637304 \h </w:instrText>
        </w:r>
        <w:r>
          <w:rPr>
            <w:noProof/>
          </w:rPr>
        </w:r>
        <w:r>
          <w:rPr>
            <w:noProof/>
          </w:rPr>
          <w:fldChar w:fldCharType="separate"/>
        </w:r>
        <w:r w:rsidR="003367BD">
          <w:rPr>
            <w:noProof/>
          </w:rPr>
          <w:t>33</w:t>
        </w:r>
        <w:r>
          <w:rPr>
            <w:noProof/>
          </w:rPr>
          <w:fldChar w:fldCharType="end"/>
        </w:r>
      </w:hyperlink>
    </w:p>
    <w:p w:rsidR="003367BD" w:rsidRDefault="00C07E3D">
      <w:pPr>
        <w:pStyle w:val="TOC3"/>
        <w:tabs>
          <w:tab w:val="left" w:pos="1200"/>
          <w:tab w:val="right" w:leader="dot" w:pos="9926"/>
        </w:tabs>
        <w:rPr>
          <w:rFonts w:asciiTheme="minorHAnsi" w:eastAsiaTheme="minorEastAsia" w:hAnsiTheme="minorHAnsi" w:cstheme="minorBidi"/>
          <w:noProof/>
          <w:sz w:val="22"/>
          <w:szCs w:val="22"/>
          <w:lang w:val="en-US" w:eastAsia="en-US"/>
        </w:rPr>
      </w:pPr>
      <w:hyperlink w:anchor="_Toc238637305" w:history="1">
        <w:r w:rsidR="003367BD" w:rsidRPr="00EF5CBD">
          <w:rPr>
            <w:rStyle w:val="Hyperlink"/>
            <w:noProof/>
          </w:rPr>
          <w:t>4.3.14</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Reports</w:t>
        </w:r>
        <w:r w:rsidR="003367BD">
          <w:rPr>
            <w:noProof/>
          </w:rPr>
          <w:tab/>
        </w:r>
        <w:r>
          <w:rPr>
            <w:noProof/>
          </w:rPr>
          <w:fldChar w:fldCharType="begin"/>
        </w:r>
        <w:r w:rsidR="003367BD">
          <w:rPr>
            <w:noProof/>
          </w:rPr>
          <w:instrText xml:space="preserve"> PAGEREF _Toc238637305 \h </w:instrText>
        </w:r>
        <w:r>
          <w:rPr>
            <w:noProof/>
          </w:rPr>
        </w:r>
        <w:r>
          <w:rPr>
            <w:noProof/>
          </w:rPr>
          <w:fldChar w:fldCharType="separate"/>
        </w:r>
        <w:r w:rsidR="003367BD">
          <w:rPr>
            <w:noProof/>
          </w:rPr>
          <w:t>33</w:t>
        </w:r>
        <w:r>
          <w:rPr>
            <w:noProof/>
          </w:rPr>
          <w:fldChar w:fldCharType="end"/>
        </w:r>
      </w:hyperlink>
    </w:p>
    <w:p w:rsidR="003367BD" w:rsidRDefault="00C07E3D">
      <w:pPr>
        <w:pStyle w:val="TOC3"/>
        <w:tabs>
          <w:tab w:val="left" w:pos="1200"/>
          <w:tab w:val="right" w:leader="dot" w:pos="9926"/>
        </w:tabs>
        <w:rPr>
          <w:rFonts w:asciiTheme="minorHAnsi" w:eastAsiaTheme="minorEastAsia" w:hAnsiTheme="minorHAnsi" w:cstheme="minorBidi"/>
          <w:noProof/>
          <w:sz w:val="22"/>
          <w:szCs w:val="22"/>
          <w:lang w:val="en-US" w:eastAsia="en-US"/>
        </w:rPr>
      </w:pPr>
      <w:hyperlink w:anchor="_Toc238637306" w:history="1">
        <w:r w:rsidR="003367BD" w:rsidRPr="00EF5CBD">
          <w:rPr>
            <w:rStyle w:val="Hyperlink"/>
            <w:noProof/>
          </w:rPr>
          <w:t>4.3.15</w:t>
        </w:r>
        <w:r w:rsidR="003367BD">
          <w:rPr>
            <w:rFonts w:asciiTheme="minorHAnsi" w:eastAsiaTheme="minorEastAsia" w:hAnsiTheme="minorHAnsi" w:cstheme="minorBidi"/>
            <w:noProof/>
            <w:sz w:val="22"/>
            <w:szCs w:val="22"/>
            <w:lang w:val="en-US" w:eastAsia="en-US"/>
          </w:rPr>
          <w:tab/>
        </w:r>
        <w:r w:rsidR="003367BD" w:rsidRPr="00EF5CBD">
          <w:rPr>
            <w:rStyle w:val="Hyperlink"/>
            <w:noProof/>
          </w:rPr>
          <w:t>Interfaces to / from Off-site Storage Vendor Systems</w:t>
        </w:r>
        <w:r w:rsidR="003367BD">
          <w:rPr>
            <w:noProof/>
          </w:rPr>
          <w:tab/>
        </w:r>
        <w:r>
          <w:rPr>
            <w:noProof/>
          </w:rPr>
          <w:fldChar w:fldCharType="begin"/>
        </w:r>
        <w:r w:rsidR="003367BD">
          <w:rPr>
            <w:noProof/>
          </w:rPr>
          <w:instrText xml:space="preserve"> PAGEREF _Toc238637306 \h </w:instrText>
        </w:r>
        <w:r>
          <w:rPr>
            <w:noProof/>
          </w:rPr>
        </w:r>
        <w:r>
          <w:rPr>
            <w:noProof/>
          </w:rPr>
          <w:fldChar w:fldCharType="separate"/>
        </w:r>
        <w:r w:rsidR="003367BD">
          <w:rPr>
            <w:noProof/>
          </w:rPr>
          <w:t>34</w:t>
        </w:r>
        <w:r>
          <w:rPr>
            <w:noProof/>
          </w:rPr>
          <w:fldChar w:fldCharType="end"/>
        </w:r>
      </w:hyperlink>
    </w:p>
    <w:p w:rsidR="003367BD" w:rsidRDefault="00C07E3D">
      <w:pPr>
        <w:pStyle w:val="TOC3"/>
        <w:tabs>
          <w:tab w:val="left" w:pos="1200"/>
          <w:tab w:val="right" w:leader="dot" w:pos="9926"/>
        </w:tabs>
        <w:rPr>
          <w:rFonts w:asciiTheme="minorHAnsi" w:eastAsiaTheme="minorEastAsia" w:hAnsiTheme="minorHAnsi" w:cstheme="minorBidi"/>
          <w:noProof/>
          <w:sz w:val="22"/>
          <w:szCs w:val="22"/>
          <w:lang w:val="en-US" w:eastAsia="en-US"/>
        </w:rPr>
      </w:pPr>
      <w:hyperlink w:anchor="_Toc238637307" w:history="1">
        <w:r w:rsidR="003367BD" w:rsidRPr="00EF5CBD">
          <w:rPr>
            <w:rStyle w:val="Hyperlink"/>
            <w:noProof/>
          </w:rPr>
          <w:t>4.3.16</w:t>
        </w:r>
        <w:r w:rsidR="003367BD">
          <w:rPr>
            <w:rFonts w:asciiTheme="minorHAnsi" w:eastAsiaTheme="minorEastAsia" w:hAnsiTheme="minorHAnsi" w:cstheme="minorBidi"/>
            <w:noProof/>
            <w:sz w:val="22"/>
            <w:szCs w:val="22"/>
            <w:lang w:val="en-US" w:eastAsia="en-US"/>
          </w:rPr>
          <w:tab/>
        </w:r>
        <w:r w:rsidR="003367BD" w:rsidRPr="00EF5CBD">
          <w:rPr>
            <w:rStyle w:val="Hyperlink"/>
            <w:noProof/>
          </w:rPr>
          <w:t>Interfaces from Policy Atlas</w:t>
        </w:r>
        <w:r w:rsidR="003367BD">
          <w:rPr>
            <w:noProof/>
          </w:rPr>
          <w:tab/>
        </w:r>
        <w:r>
          <w:rPr>
            <w:noProof/>
          </w:rPr>
          <w:fldChar w:fldCharType="begin"/>
        </w:r>
        <w:r w:rsidR="003367BD">
          <w:rPr>
            <w:noProof/>
          </w:rPr>
          <w:instrText xml:space="preserve"> PAGEREF _Toc238637307 \h </w:instrText>
        </w:r>
        <w:r>
          <w:rPr>
            <w:noProof/>
          </w:rPr>
        </w:r>
        <w:r>
          <w:rPr>
            <w:noProof/>
          </w:rPr>
          <w:fldChar w:fldCharType="separate"/>
        </w:r>
        <w:r w:rsidR="003367BD">
          <w:rPr>
            <w:noProof/>
          </w:rPr>
          <w:t>37</w:t>
        </w:r>
        <w:r>
          <w:rPr>
            <w:noProof/>
          </w:rPr>
          <w:fldChar w:fldCharType="end"/>
        </w:r>
      </w:hyperlink>
    </w:p>
    <w:p w:rsidR="003367BD" w:rsidRDefault="00C07E3D">
      <w:pPr>
        <w:pStyle w:val="TOC3"/>
        <w:tabs>
          <w:tab w:val="left" w:pos="1200"/>
          <w:tab w:val="right" w:leader="dot" w:pos="9926"/>
        </w:tabs>
        <w:rPr>
          <w:rFonts w:asciiTheme="minorHAnsi" w:eastAsiaTheme="minorEastAsia" w:hAnsiTheme="minorHAnsi" w:cstheme="minorBidi"/>
          <w:noProof/>
          <w:sz w:val="22"/>
          <w:szCs w:val="22"/>
          <w:lang w:val="en-US" w:eastAsia="en-US"/>
        </w:rPr>
      </w:pPr>
      <w:hyperlink w:anchor="_Toc238637312" w:history="1">
        <w:r w:rsidR="003367BD" w:rsidRPr="00EF5CBD">
          <w:rPr>
            <w:rStyle w:val="Hyperlink"/>
            <w:rFonts w:cs="Arial"/>
            <w:noProof/>
          </w:rPr>
          <w:t>4.3.17</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Interface to EERS</w:t>
        </w:r>
        <w:r w:rsidR="003367BD">
          <w:rPr>
            <w:noProof/>
          </w:rPr>
          <w:tab/>
        </w:r>
        <w:r>
          <w:rPr>
            <w:noProof/>
          </w:rPr>
          <w:fldChar w:fldCharType="begin"/>
        </w:r>
        <w:r w:rsidR="003367BD">
          <w:rPr>
            <w:noProof/>
          </w:rPr>
          <w:instrText xml:space="preserve"> PAGEREF _Toc238637312 \h </w:instrText>
        </w:r>
        <w:r>
          <w:rPr>
            <w:noProof/>
          </w:rPr>
        </w:r>
        <w:r>
          <w:rPr>
            <w:noProof/>
          </w:rPr>
          <w:fldChar w:fldCharType="separate"/>
        </w:r>
        <w:r w:rsidR="003367BD">
          <w:rPr>
            <w:noProof/>
          </w:rPr>
          <w:t>39</w:t>
        </w:r>
        <w:r>
          <w:rPr>
            <w:noProof/>
          </w:rPr>
          <w:fldChar w:fldCharType="end"/>
        </w:r>
      </w:hyperlink>
    </w:p>
    <w:p w:rsidR="003367BD" w:rsidRDefault="00C07E3D">
      <w:pPr>
        <w:pStyle w:val="TOC3"/>
        <w:tabs>
          <w:tab w:val="left" w:pos="1200"/>
          <w:tab w:val="right" w:leader="dot" w:pos="9926"/>
        </w:tabs>
        <w:rPr>
          <w:rFonts w:asciiTheme="minorHAnsi" w:eastAsiaTheme="minorEastAsia" w:hAnsiTheme="minorHAnsi" w:cstheme="minorBidi"/>
          <w:noProof/>
          <w:sz w:val="22"/>
          <w:szCs w:val="22"/>
          <w:lang w:val="en-US" w:eastAsia="en-US"/>
        </w:rPr>
      </w:pPr>
      <w:hyperlink w:anchor="_Toc238637313" w:history="1">
        <w:r w:rsidR="003367BD" w:rsidRPr="00EF5CBD">
          <w:rPr>
            <w:rStyle w:val="Hyperlink"/>
            <w:rFonts w:cs="Arial"/>
            <w:noProof/>
          </w:rPr>
          <w:t>4.3.18</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User Authentication</w:t>
        </w:r>
        <w:r w:rsidR="003367BD">
          <w:rPr>
            <w:noProof/>
          </w:rPr>
          <w:tab/>
        </w:r>
        <w:r>
          <w:rPr>
            <w:noProof/>
          </w:rPr>
          <w:fldChar w:fldCharType="begin"/>
        </w:r>
        <w:r w:rsidR="003367BD">
          <w:rPr>
            <w:noProof/>
          </w:rPr>
          <w:instrText xml:space="preserve"> PAGEREF _Toc238637313 \h </w:instrText>
        </w:r>
        <w:r>
          <w:rPr>
            <w:noProof/>
          </w:rPr>
        </w:r>
        <w:r>
          <w:rPr>
            <w:noProof/>
          </w:rPr>
          <w:fldChar w:fldCharType="separate"/>
        </w:r>
        <w:r w:rsidR="003367BD">
          <w:rPr>
            <w:noProof/>
          </w:rPr>
          <w:t>41</w:t>
        </w:r>
        <w:r>
          <w:rPr>
            <w:noProof/>
          </w:rPr>
          <w:fldChar w:fldCharType="end"/>
        </w:r>
      </w:hyperlink>
    </w:p>
    <w:p w:rsidR="003367BD" w:rsidRDefault="00C07E3D">
      <w:pPr>
        <w:pStyle w:val="TOC3"/>
        <w:tabs>
          <w:tab w:val="left" w:pos="1200"/>
          <w:tab w:val="right" w:leader="dot" w:pos="9926"/>
        </w:tabs>
        <w:rPr>
          <w:rFonts w:asciiTheme="minorHAnsi" w:eastAsiaTheme="minorEastAsia" w:hAnsiTheme="minorHAnsi" w:cstheme="minorBidi"/>
          <w:noProof/>
          <w:sz w:val="22"/>
          <w:szCs w:val="22"/>
          <w:lang w:val="en-US" w:eastAsia="en-US"/>
        </w:rPr>
      </w:pPr>
      <w:hyperlink w:anchor="_Toc238637314" w:history="1">
        <w:r w:rsidR="003367BD" w:rsidRPr="00EF5CBD">
          <w:rPr>
            <w:rStyle w:val="Hyperlink"/>
            <w:rFonts w:cs="Arial"/>
            <w:noProof/>
          </w:rPr>
          <w:t>4.3.19</w:t>
        </w:r>
        <w:r w:rsidR="003367BD">
          <w:rPr>
            <w:rFonts w:asciiTheme="minorHAnsi" w:eastAsiaTheme="minorEastAsia" w:hAnsiTheme="minorHAnsi" w:cstheme="minorBidi"/>
            <w:noProof/>
            <w:sz w:val="22"/>
            <w:szCs w:val="22"/>
            <w:lang w:val="en-US" w:eastAsia="en-US"/>
          </w:rPr>
          <w:tab/>
        </w:r>
        <w:r w:rsidR="003367BD" w:rsidRPr="00EF5CBD">
          <w:rPr>
            <w:rStyle w:val="Hyperlink"/>
            <w:noProof/>
          </w:rPr>
          <w:t>I</w:t>
        </w:r>
        <w:r w:rsidR="003367BD" w:rsidRPr="00EF5CBD">
          <w:rPr>
            <w:rStyle w:val="Hyperlink"/>
            <w:rFonts w:cs="Arial"/>
            <w:noProof/>
          </w:rPr>
          <w:t>nterface from GDW</w:t>
        </w:r>
        <w:r w:rsidR="003367BD">
          <w:rPr>
            <w:noProof/>
          </w:rPr>
          <w:tab/>
        </w:r>
        <w:r>
          <w:rPr>
            <w:noProof/>
          </w:rPr>
          <w:fldChar w:fldCharType="begin"/>
        </w:r>
        <w:r w:rsidR="003367BD">
          <w:rPr>
            <w:noProof/>
          </w:rPr>
          <w:instrText xml:space="preserve"> PAGEREF _Toc238637314 \h </w:instrText>
        </w:r>
        <w:r>
          <w:rPr>
            <w:noProof/>
          </w:rPr>
        </w:r>
        <w:r>
          <w:rPr>
            <w:noProof/>
          </w:rPr>
          <w:fldChar w:fldCharType="separate"/>
        </w:r>
        <w:r w:rsidR="003367BD">
          <w:rPr>
            <w:noProof/>
          </w:rPr>
          <w:t>41</w:t>
        </w:r>
        <w:r>
          <w:rPr>
            <w:noProof/>
          </w:rPr>
          <w:fldChar w:fldCharType="end"/>
        </w:r>
      </w:hyperlink>
    </w:p>
    <w:p w:rsidR="003367BD" w:rsidRDefault="00C07E3D">
      <w:pPr>
        <w:pStyle w:val="TOC2"/>
        <w:tabs>
          <w:tab w:val="left" w:pos="800"/>
          <w:tab w:val="right" w:leader="dot" w:pos="9926"/>
        </w:tabs>
        <w:rPr>
          <w:rFonts w:asciiTheme="minorHAnsi" w:eastAsiaTheme="minorEastAsia" w:hAnsiTheme="minorHAnsi" w:cstheme="minorBidi"/>
          <w:bCs w:val="0"/>
          <w:noProof/>
          <w:sz w:val="22"/>
          <w:szCs w:val="22"/>
          <w:lang w:val="en-US" w:eastAsia="en-US"/>
        </w:rPr>
      </w:pPr>
      <w:hyperlink w:anchor="_Toc238637322" w:history="1">
        <w:r w:rsidR="003367BD" w:rsidRPr="00EF5CBD">
          <w:rPr>
            <w:rStyle w:val="Hyperlink"/>
            <w:noProof/>
          </w:rPr>
          <w:t>4.4</w:t>
        </w:r>
        <w:r w:rsidR="003367BD">
          <w:rPr>
            <w:rFonts w:asciiTheme="minorHAnsi" w:eastAsiaTheme="minorEastAsia" w:hAnsiTheme="minorHAnsi" w:cstheme="minorBidi"/>
            <w:bCs w:val="0"/>
            <w:noProof/>
            <w:sz w:val="22"/>
            <w:szCs w:val="22"/>
            <w:lang w:val="en-US" w:eastAsia="en-US"/>
          </w:rPr>
          <w:tab/>
        </w:r>
        <w:r w:rsidR="003367BD" w:rsidRPr="00EF5CBD">
          <w:rPr>
            <w:rStyle w:val="Hyperlink"/>
            <w:noProof/>
          </w:rPr>
          <w:t>Performance Requirements</w:t>
        </w:r>
        <w:r w:rsidR="003367BD">
          <w:rPr>
            <w:noProof/>
          </w:rPr>
          <w:tab/>
        </w:r>
        <w:r>
          <w:rPr>
            <w:noProof/>
          </w:rPr>
          <w:fldChar w:fldCharType="begin"/>
        </w:r>
        <w:r w:rsidR="003367BD">
          <w:rPr>
            <w:noProof/>
          </w:rPr>
          <w:instrText xml:space="preserve"> PAGEREF _Toc238637322 \h </w:instrText>
        </w:r>
        <w:r>
          <w:rPr>
            <w:noProof/>
          </w:rPr>
        </w:r>
        <w:r>
          <w:rPr>
            <w:noProof/>
          </w:rPr>
          <w:fldChar w:fldCharType="separate"/>
        </w:r>
        <w:r w:rsidR="003367BD">
          <w:rPr>
            <w:noProof/>
          </w:rPr>
          <w:t>53</w:t>
        </w:r>
        <w:r>
          <w:rPr>
            <w:noProof/>
          </w:rPr>
          <w:fldChar w:fldCharType="end"/>
        </w:r>
      </w:hyperlink>
    </w:p>
    <w:p w:rsidR="003367BD" w:rsidRDefault="00C07E3D">
      <w:pPr>
        <w:pStyle w:val="TOC3"/>
        <w:tabs>
          <w:tab w:val="left" w:pos="1000"/>
          <w:tab w:val="right" w:leader="dot" w:pos="9926"/>
        </w:tabs>
        <w:rPr>
          <w:rFonts w:asciiTheme="minorHAnsi" w:eastAsiaTheme="minorEastAsia" w:hAnsiTheme="minorHAnsi" w:cstheme="minorBidi"/>
          <w:noProof/>
          <w:sz w:val="22"/>
          <w:szCs w:val="22"/>
          <w:lang w:val="en-US" w:eastAsia="en-US"/>
        </w:rPr>
      </w:pPr>
      <w:hyperlink w:anchor="_Toc238637323" w:history="1">
        <w:r w:rsidR="003367BD" w:rsidRPr="00EF5CBD">
          <w:rPr>
            <w:rStyle w:val="Hyperlink"/>
            <w:rFonts w:cs="Arial"/>
            <w:noProof/>
          </w:rPr>
          <w:t>4.4.1</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Volumes</w:t>
        </w:r>
        <w:r w:rsidR="003367BD">
          <w:rPr>
            <w:noProof/>
          </w:rPr>
          <w:tab/>
        </w:r>
        <w:r>
          <w:rPr>
            <w:noProof/>
          </w:rPr>
          <w:fldChar w:fldCharType="begin"/>
        </w:r>
        <w:r w:rsidR="003367BD">
          <w:rPr>
            <w:noProof/>
          </w:rPr>
          <w:instrText xml:space="preserve"> PAGEREF _Toc238637323 \h </w:instrText>
        </w:r>
        <w:r>
          <w:rPr>
            <w:noProof/>
          </w:rPr>
        </w:r>
        <w:r>
          <w:rPr>
            <w:noProof/>
          </w:rPr>
          <w:fldChar w:fldCharType="separate"/>
        </w:r>
        <w:r w:rsidR="003367BD">
          <w:rPr>
            <w:noProof/>
          </w:rPr>
          <w:t>53</w:t>
        </w:r>
        <w:r>
          <w:rPr>
            <w:noProof/>
          </w:rPr>
          <w:fldChar w:fldCharType="end"/>
        </w:r>
      </w:hyperlink>
    </w:p>
    <w:p w:rsidR="003367BD" w:rsidRDefault="00C07E3D">
      <w:pPr>
        <w:pStyle w:val="TOC3"/>
        <w:tabs>
          <w:tab w:val="left" w:pos="1000"/>
          <w:tab w:val="right" w:leader="dot" w:pos="9926"/>
        </w:tabs>
        <w:rPr>
          <w:rFonts w:asciiTheme="minorHAnsi" w:eastAsiaTheme="minorEastAsia" w:hAnsiTheme="minorHAnsi" w:cstheme="minorBidi"/>
          <w:noProof/>
          <w:sz w:val="22"/>
          <w:szCs w:val="22"/>
          <w:lang w:val="en-US" w:eastAsia="en-US"/>
        </w:rPr>
      </w:pPr>
      <w:hyperlink w:anchor="_Toc238637324" w:history="1">
        <w:r w:rsidR="003367BD" w:rsidRPr="00EF5CBD">
          <w:rPr>
            <w:rStyle w:val="Hyperlink"/>
            <w:rFonts w:cs="Arial"/>
            <w:noProof/>
          </w:rPr>
          <w:t>4.4.2</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Potential Growth</w:t>
        </w:r>
        <w:r w:rsidR="003367BD">
          <w:rPr>
            <w:noProof/>
          </w:rPr>
          <w:tab/>
        </w:r>
        <w:r>
          <w:rPr>
            <w:noProof/>
          </w:rPr>
          <w:fldChar w:fldCharType="begin"/>
        </w:r>
        <w:r w:rsidR="003367BD">
          <w:rPr>
            <w:noProof/>
          </w:rPr>
          <w:instrText xml:space="preserve"> PAGEREF _Toc238637324 \h </w:instrText>
        </w:r>
        <w:r>
          <w:rPr>
            <w:noProof/>
          </w:rPr>
        </w:r>
        <w:r>
          <w:rPr>
            <w:noProof/>
          </w:rPr>
          <w:fldChar w:fldCharType="separate"/>
        </w:r>
        <w:r w:rsidR="003367BD">
          <w:rPr>
            <w:noProof/>
          </w:rPr>
          <w:t>53</w:t>
        </w:r>
        <w:r>
          <w:rPr>
            <w:noProof/>
          </w:rPr>
          <w:fldChar w:fldCharType="end"/>
        </w:r>
      </w:hyperlink>
    </w:p>
    <w:p w:rsidR="003367BD" w:rsidRDefault="00C07E3D">
      <w:pPr>
        <w:pStyle w:val="TOC3"/>
        <w:tabs>
          <w:tab w:val="left" w:pos="1000"/>
          <w:tab w:val="right" w:leader="dot" w:pos="9926"/>
        </w:tabs>
        <w:rPr>
          <w:rFonts w:asciiTheme="minorHAnsi" w:eastAsiaTheme="minorEastAsia" w:hAnsiTheme="minorHAnsi" w:cstheme="minorBidi"/>
          <w:noProof/>
          <w:sz w:val="22"/>
          <w:szCs w:val="22"/>
          <w:lang w:val="en-US" w:eastAsia="en-US"/>
        </w:rPr>
      </w:pPr>
      <w:hyperlink w:anchor="_Toc238637325" w:history="1">
        <w:r w:rsidR="003367BD" w:rsidRPr="00EF5CBD">
          <w:rPr>
            <w:rStyle w:val="Hyperlink"/>
            <w:rFonts w:cs="Arial"/>
            <w:noProof/>
          </w:rPr>
          <w:t>4.4.3</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Performance</w:t>
        </w:r>
        <w:r w:rsidR="003367BD">
          <w:rPr>
            <w:noProof/>
          </w:rPr>
          <w:tab/>
        </w:r>
        <w:r>
          <w:rPr>
            <w:noProof/>
          </w:rPr>
          <w:fldChar w:fldCharType="begin"/>
        </w:r>
        <w:r w:rsidR="003367BD">
          <w:rPr>
            <w:noProof/>
          </w:rPr>
          <w:instrText xml:space="preserve"> PAGEREF _Toc238637325 \h </w:instrText>
        </w:r>
        <w:r>
          <w:rPr>
            <w:noProof/>
          </w:rPr>
        </w:r>
        <w:r>
          <w:rPr>
            <w:noProof/>
          </w:rPr>
          <w:fldChar w:fldCharType="separate"/>
        </w:r>
        <w:r w:rsidR="003367BD">
          <w:rPr>
            <w:noProof/>
          </w:rPr>
          <w:t>53</w:t>
        </w:r>
        <w:r>
          <w:rPr>
            <w:noProof/>
          </w:rPr>
          <w:fldChar w:fldCharType="end"/>
        </w:r>
      </w:hyperlink>
    </w:p>
    <w:p w:rsidR="003367BD" w:rsidRDefault="00C07E3D">
      <w:pPr>
        <w:pStyle w:val="TOC3"/>
        <w:tabs>
          <w:tab w:val="left" w:pos="1000"/>
          <w:tab w:val="right" w:leader="dot" w:pos="9926"/>
        </w:tabs>
        <w:rPr>
          <w:rFonts w:asciiTheme="minorHAnsi" w:eastAsiaTheme="minorEastAsia" w:hAnsiTheme="minorHAnsi" w:cstheme="minorBidi"/>
          <w:noProof/>
          <w:sz w:val="22"/>
          <w:szCs w:val="22"/>
          <w:lang w:val="en-US" w:eastAsia="en-US"/>
        </w:rPr>
      </w:pPr>
      <w:hyperlink w:anchor="_Toc238637326" w:history="1">
        <w:r w:rsidR="003367BD" w:rsidRPr="00EF5CBD">
          <w:rPr>
            <w:rStyle w:val="Hyperlink"/>
            <w:rFonts w:cs="Arial"/>
            <w:noProof/>
          </w:rPr>
          <w:t>4.4.4</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Exception Handling</w:t>
        </w:r>
        <w:r w:rsidR="003367BD">
          <w:rPr>
            <w:noProof/>
          </w:rPr>
          <w:tab/>
        </w:r>
        <w:r>
          <w:rPr>
            <w:noProof/>
          </w:rPr>
          <w:fldChar w:fldCharType="begin"/>
        </w:r>
        <w:r w:rsidR="003367BD">
          <w:rPr>
            <w:noProof/>
          </w:rPr>
          <w:instrText xml:space="preserve"> PAGEREF _Toc238637326 \h </w:instrText>
        </w:r>
        <w:r>
          <w:rPr>
            <w:noProof/>
          </w:rPr>
        </w:r>
        <w:r>
          <w:rPr>
            <w:noProof/>
          </w:rPr>
          <w:fldChar w:fldCharType="separate"/>
        </w:r>
        <w:r w:rsidR="003367BD">
          <w:rPr>
            <w:noProof/>
          </w:rPr>
          <w:t>53</w:t>
        </w:r>
        <w:r>
          <w:rPr>
            <w:noProof/>
          </w:rPr>
          <w:fldChar w:fldCharType="end"/>
        </w:r>
      </w:hyperlink>
    </w:p>
    <w:p w:rsidR="003367BD" w:rsidRDefault="00C07E3D">
      <w:pPr>
        <w:pStyle w:val="TOC3"/>
        <w:tabs>
          <w:tab w:val="left" w:pos="1000"/>
          <w:tab w:val="right" w:leader="dot" w:pos="9926"/>
        </w:tabs>
        <w:rPr>
          <w:rFonts w:asciiTheme="minorHAnsi" w:eastAsiaTheme="minorEastAsia" w:hAnsiTheme="minorHAnsi" w:cstheme="minorBidi"/>
          <w:noProof/>
          <w:sz w:val="22"/>
          <w:szCs w:val="22"/>
          <w:lang w:val="en-US" w:eastAsia="en-US"/>
        </w:rPr>
      </w:pPr>
      <w:hyperlink w:anchor="_Toc238637327" w:history="1">
        <w:r w:rsidR="003367BD" w:rsidRPr="00EF5CBD">
          <w:rPr>
            <w:rStyle w:val="Hyperlink"/>
            <w:rFonts w:cs="Arial"/>
            <w:noProof/>
          </w:rPr>
          <w:t>4.4.5</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Usability</w:t>
        </w:r>
        <w:r w:rsidR="003367BD">
          <w:rPr>
            <w:noProof/>
          </w:rPr>
          <w:tab/>
        </w:r>
        <w:r>
          <w:rPr>
            <w:noProof/>
          </w:rPr>
          <w:fldChar w:fldCharType="begin"/>
        </w:r>
        <w:r w:rsidR="003367BD">
          <w:rPr>
            <w:noProof/>
          </w:rPr>
          <w:instrText xml:space="preserve"> PAGEREF _Toc238637327 \h </w:instrText>
        </w:r>
        <w:r>
          <w:rPr>
            <w:noProof/>
          </w:rPr>
        </w:r>
        <w:r>
          <w:rPr>
            <w:noProof/>
          </w:rPr>
          <w:fldChar w:fldCharType="separate"/>
        </w:r>
        <w:r w:rsidR="003367BD">
          <w:rPr>
            <w:noProof/>
          </w:rPr>
          <w:t>53</w:t>
        </w:r>
        <w:r>
          <w:rPr>
            <w:noProof/>
          </w:rPr>
          <w:fldChar w:fldCharType="end"/>
        </w:r>
      </w:hyperlink>
    </w:p>
    <w:p w:rsidR="003367BD" w:rsidRDefault="00C07E3D">
      <w:pPr>
        <w:pStyle w:val="TOC3"/>
        <w:tabs>
          <w:tab w:val="left" w:pos="1000"/>
          <w:tab w:val="right" w:leader="dot" w:pos="9926"/>
        </w:tabs>
        <w:rPr>
          <w:rFonts w:asciiTheme="minorHAnsi" w:eastAsiaTheme="minorEastAsia" w:hAnsiTheme="minorHAnsi" w:cstheme="minorBidi"/>
          <w:noProof/>
          <w:sz w:val="22"/>
          <w:szCs w:val="22"/>
          <w:lang w:val="en-US" w:eastAsia="en-US"/>
        </w:rPr>
      </w:pPr>
      <w:hyperlink w:anchor="_Toc238637328" w:history="1">
        <w:r w:rsidR="003367BD" w:rsidRPr="00EF5CBD">
          <w:rPr>
            <w:rStyle w:val="Hyperlink"/>
            <w:rFonts w:cs="Arial"/>
            <w:noProof/>
          </w:rPr>
          <w:t>4.4.6</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System Availability</w:t>
        </w:r>
        <w:r w:rsidR="003367BD">
          <w:rPr>
            <w:noProof/>
          </w:rPr>
          <w:tab/>
        </w:r>
        <w:r>
          <w:rPr>
            <w:noProof/>
          </w:rPr>
          <w:fldChar w:fldCharType="begin"/>
        </w:r>
        <w:r w:rsidR="003367BD">
          <w:rPr>
            <w:noProof/>
          </w:rPr>
          <w:instrText xml:space="preserve"> PAGEREF _Toc238637328 \h </w:instrText>
        </w:r>
        <w:r>
          <w:rPr>
            <w:noProof/>
          </w:rPr>
        </w:r>
        <w:r>
          <w:rPr>
            <w:noProof/>
          </w:rPr>
          <w:fldChar w:fldCharType="separate"/>
        </w:r>
        <w:r w:rsidR="003367BD">
          <w:rPr>
            <w:noProof/>
          </w:rPr>
          <w:t>54</w:t>
        </w:r>
        <w:r>
          <w:rPr>
            <w:noProof/>
          </w:rPr>
          <w:fldChar w:fldCharType="end"/>
        </w:r>
      </w:hyperlink>
    </w:p>
    <w:p w:rsidR="003367BD" w:rsidRDefault="00C07E3D">
      <w:pPr>
        <w:pStyle w:val="TOC3"/>
        <w:tabs>
          <w:tab w:val="left" w:pos="1000"/>
          <w:tab w:val="right" w:leader="dot" w:pos="9926"/>
        </w:tabs>
        <w:rPr>
          <w:rFonts w:asciiTheme="minorHAnsi" w:eastAsiaTheme="minorEastAsia" w:hAnsiTheme="minorHAnsi" w:cstheme="minorBidi"/>
          <w:noProof/>
          <w:sz w:val="22"/>
          <w:szCs w:val="22"/>
          <w:lang w:val="en-US" w:eastAsia="en-US"/>
        </w:rPr>
      </w:pPr>
      <w:hyperlink w:anchor="_Toc238637329" w:history="1">
        <w:r w:rsidR="003367BD" w:rsidRPr="00EF5CBD">
          <w:rPr>
            <w:rStyle w:val="Hyperlink"/>
            <w:rFonts w:cs="Arial"/>
            <w:noProof/>
          </w:rPr>
          <w:t>4.4.7</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Contingency and Disaster Recovery</w:t>
        </w:r>
        <w:r w:rsidR="003367BD">
          <w:rPr>
            <w:noProof/>
          </w:rPr>
          <w:tab/>
        </w:r>
        <w:r>
          <w:rPr>
            <w:noProof/>
          </w:rPr>
          <w:fldChar w:fldCharType="begin"/>
        </w:r>
        <w:r w:rsidR="003367BD">
          <w:rPr>
            <w:noProof/>
          </w:rPr>
          <w:instrText xml:space="preserve"> PAGEREF _Toc238637329 \h </w:instrText>
        </w:r>
        <w:r>
          <w:rPr>
            <w:noProof/>
          </w:rPr>
        </w:r>
        <w:r>
          <w:rPr>
            <w:noProof/>
          </w:rPr>
          <w:fldChar w:fldCharType="separate"/>
        </w:r>
        <w:r w:rsidR="003367BD">
          <w:rPr>
            <w:noProof/>
          </w:rPr>
          <w:t>54</w:t>
        </w:r>
        <w:r>
          <w:rPr>
            <w:noProof/>
          </w:rPr>
          <w:fldChar w:fldCharType="end"/>
        </w:r>
      </w:hyperlink>
    </w:p>
    <w:p w:rsidR="003367BD" w:rsidRDefault="00C07E3D">
      <w:pPr>
        <w:pStyle w:val="TOC3"/>
        <w:tabs>
          <w:tab w:val="left" w:pos="1000"/>
          <w:tab w:val="right" w:leader="dot" w:pos="9926"/>
        </w:tabs>
        <w:rPr>
          <w:rFonts w:asciiTheme="minorHAnsi" w:eastAsiaTheme="minorEastAsia" w:hAnsiTheme="minorHAnsi" w:cstheme="minorBidi"/>
          <w:noProof/>
          <w:sz w:val="22"/>
          <w:szCs w:val="22"/>
          <w:lang w:val="en-US" w:eastAsia="en-US"/>
        </w:rPr>
      </w:pPr>
      <w:hyperlink w:anchor="_Toc238637330" w:history="1">
        <w:r w:rsidR="003367BD" w:rsidRPr="00EF5CBD">
          <w:rPr>
            <w:rStyle w:val="Hyperlink"/>
            <w:rFonts w:cs="Arial"/>
            <w:noProof/>
          </w:rPr>
          <w:t>4.4.8</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Information Security</w:t>
        </w:r>
        <w:r w:rsidR="003367BD">
          <w:rPr>
            <w:noProof/>
          </w:rPr>
          <w:tab/>
        </w:r>
        <w:r>
          <w:rPr>
            <w:noProof/>
          </w:rPr>
          <w:fldChar w:fldCharType="begin"/>
        </w:r>
        <w:r w:rsidR="003367BD">
          <w:rPr>
            <w:noProof/>
          </w:rPr>
          <w:instrText xml:space="preserve"> PAGEREF _Toc238637330 \h </w:instrText>
        </w:r>
        <w:r>
          <w:rPr>
            <w:noProof/>
          </w:rPr>
        </w:r>
        <w:r>
          <w:rPr>
            <w:noProof/>
          </w:rPr>
          <w:fldChar w:fldCharType="separate"/>
        </w:r>
        <w:r w:rsidR="003367BD">
          <w:rPr>
            <w:noProof/>
          </w:rPr>
          <w:t>54</w:t>
        </w:r>
        <w:r>
          <w:rPr>
            <w:noProof/>
          </w:rPr>
          <w:fldChar w:fldCharType="end"/>
        </w:r>
      </w:hyperlink>
    </w:p>
    <w:p w:rsidR="003367BD" w:rsidRDefault="00C07E3D">
      <w:pPr>
        <w:pStyle w:val="TOC3"/>
        <w:tabs>
          <w:tab w:val="left" w:pos="1000"/>
          <w:tab w:val="right" w:leader="dot" w:pos="9926"/>
        </w:tabs>
        <w:rPr>
          <w:rFonts w:asciiTheme="minorHAnsi" w:eastAsiaTheme="minorEastAsia" w:hAnsiTheme="minorHAnsi" w:cstheme="minorBidi"/>
          <w:noProof/>
          <w:sz w:val="22"/>
          <w:szCs w:val="22"/>
          <w:lang w:val="en-US" w:eastAsia="en-US"/>
        </w:rPr>
      </w:pPr>
      <w:hyperlink w:anchor="_Toc238637331" w:history="1">
        <w:r w:rsidR="003367BD" w:rsidRPr="00EF5CBD">
          <w:rPr>
            <w:rStyle w:val="Hyperlink"/>
            <w:rFonts w:cs="Arial"/>
            <w:noProof/>
          </w:rPr>
          <w:t>4.4.9</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Help and Training</w:t>
        </w:r>
        <w:r w:rsidR="003367BD">
          <w:rPr>
            <w:noProof/>
          </w:rPr>
          <w:tab/>
        </w:r>
        <w:r>
          <w:rPr>
            <w:noProof/>
          </w:rPr>
          <w:fldChar w:fldCharType="begin"/>
        </w:r>
        <w:r w:rsidR="003367BD">
          <w:rPr>
            <w:noProof/>
          </w:rPr>
          <w:instrText xml:space="preserve"> PAGEREF _Toc238637331 \h </w:instrText>
        </w:r>
        <w:r>
          <w:rPr>
            <w:noProof/>
          </w:rPr>
        </w:r>
        <w:r>
          <w:rPr>
            <w:noProof/>
          </w:rPr>
          <w:fldChar w:fldCharType="separate"/>
        </w:r>
        <w:r w:rsidR="003367BD">
          <w:rPr>
            <w:noProof/>
          </w:rPr>
          <w:t>54</w:t>
        </w:r>
        <w:r>
          <w:rPr>
            <w:noProof/>
          </w:rPr>
          <w:fldChar w:fldCharType="end"/>
        </w:r>
      </w:hyperlink>
    </w:p>
    <w:p w:rsidR="003367BD" w:rsidRDefault="00C07E3D">
      <w:pPr>
        <w:pStyle w:val="TOC2"/>
        <w:tabs>
          <w:tab w:val="left" w:pos="800"/>
          <w:tab w:val="right" w:leader="dot" w:pos="9926"/>
        </w:tabs>
        <w:rPr>
          <w:rFonts w:asciiTheme="minorHAnsi" w:eastAsiaTheme="minorEastAsia" w:hAnsiTheme="minorHAnsi" w:cstheme="minorBidi"/>
          <w:bCs w:val="0"/>
          <w:noProof/>
          <w:sz w:val="22"/>
          <w:szCs w:val="22"/>
          <w:lang w:val="en-US" w:eastAsia="en-US"/>
        </w:rPr>
      </w:pPr>
      <w:hyperlink w:anchor="_Toc238637332" w:history="1">
        <w:r w:rsidR="003367BD" w:rsidRPr="00EF5CBD">
          <w:rPr>
            <w:rStyle w:val="Hyperlink"/>
            <w:noProof/>
          </w:rPr>
          <w:t>4.5</w:t>
        </w:r>
        <w:r w:rsidR="003367BD">
          <w:rPr>
            <w:rFonts w:asciiTheme="minorHAnsi" w:eastAsiaTheme="minorEastAsia" w:hAnsiTheme="minorHAnsi" w:cstheme="minorBidi"/>
            <w:bCs w:val="0"/>
            <w:noProof/>
            <w:sz w:val="22"/>
            <w:szCs w:val="22"/>
            <w:lang w:val="en-US" w:eastAsia="en-US"/>
          </w:rPr>
          <w:tab/>
        </w:r>
        <w:r w:rsidR="003367BD" w:rsidRPr="00EF5CBD">
          <w:rPr>
            <w:rStyle w:val="Hyperlink"/>
            <w:noProof/>
          </w:rPr>
          <w:t>Regulatory, Audit and Data Retention Requirements</w:t>
        </w:r>
        <w:r w:rsidR="003367BD">
          <w:rPr>
            <w:noProof/>
          </w:rPr>
          <w:tab/>
        </w:r>
        <w:r>
          <w:rPr>
            <w:noProof/>
          </w:rPr>
          <w:fldChar w:fldCharType="begin"/>
        </w:r>
        <w:r w:rsidR="003367BD">
          <w:rPr>
            <w:noProof/>
          </w:rPr>
          <w:instrText xml:space="preserve"> PAGEREF _Toc238637332 \h </w:instrText>
        </w:r>
        <w:r>
          <w:rPr>
            <w:noProof/>
          </w:rPr>
        </w:r>
        <w:r>
          <w:rPr>
            <w:noProof/>
          </w:rPr>
          <w:fldChar w:fldCharType="separate"/>
        </w:r>
        <w:r w:rsidR="003367BD">
          <w:rPr>
            <w:noProof/>
          </w:rPr>
          <w:t>54</w:t>
        </w:r>
        <w:r>
          <w:rPr>
            <w:noProof/>
          </w:rPr>
          <w:fldChar w:fldCharType="end"/>
        </w:r>
      </w:hyperlink>
    </w:p>
    <w:p w:rsidR="003367BD" w:rsidRDefault="00C07E3D">
      <w:pPr>
        <w:pStyle w:val="TOC3"/>
        <w:tabs>
          <w:tab w:val="left" w:pos="1000"/>
          <w:tab w:val="right" w:leader="dot" w:pos="9926"/>
        </w:tabs>
        <w:rPr>
          <w:rFonts w:asciiTheme="minorHAnsi" w:eastAsiaTheme="minorEastAsia" w:hAnsiTheme="minorHAnsi" w:cstheme="minorBidi"/>
          <w:noProof/>
          <w:sz w:val="22"/>
          <w:szCs w:val="22"/>
          <w:lang w:val="en-US" w:eastAsia="en-US"/>
        </w:rPr>
      </w:pPr>
      <w:hyperlink w:anchor="_Toc238637333" w:history="1">
        <w:r w:rsidR="003367BD" w:rsidRPr="00EF5CBD">
          <w:rPr>
            <w:rStyle w:val="Hyperlink"/>
            <w:rFonts w:cs="Arial"/>
            <w:noProof/>
          </w:rPr>
          <w:t>4.5.1</w:t>
        </w:r>
        <w:r w:rsidR="003367BD">
          <w:rPr>
            <w:rFonts w:asciiTheme="minorHAnsi" w:eastAsiaTheme="minorEastAsia" w:hAnsiTheme="minorHAnsi" w:cstheme="minorBidi"/>
            <w:noProof/>
            <w:sz w:val="22"/>
            <w:szCs w:val="22"/>
            <w:lang w:val="en-US" w:eastAsia="en-US"/>
          </w:rPr>
          <w:tab/>
        </w:r>
        <w:r w:rsidR="003367BD" w:rsidRPr="00EF5CBD">
          <w:rPr>
            <w:rStyle w:val="Hyperlink"/>
            <w:rFonts w:cs="Arial"/>
            <w:noProof/>
          </w:rPr>
          <w:t>Regulatory / Audit Requirements / Data Retention Requirements</w:t>
        </w:r>
        <w:r w:rsidR="003367BD">
          <w:rPr>
            <w:noProof/>
          </w:rPr>
          <w:tab/>
        </w:r>
        <w:r>
          <w:rPr>
            <w:noProof/>
          </w:rPr>
          <w:fldChar w:fldCharType="begin"/>
        </w:r>
        <w:r w:rsidR="003367BD">
          <w:rPr>
            <w:noProof/>
          </w:rPr>
          <w:instrText xml:space="preserve"> PAGEREF _Toc238637333 \h </w:instrText>
        </w:r>
        <w:r>
          <w:rPr>
            <w:noProof/>
          </w:rPr>
        </w:r>
        <w:r>
          <w:rPr>
            <w:noProof/>
          </w:rPr>
          <w:fldChar w:fldCharType="separate"/>
        </w:r>
        <w:r w:rsidR="003367BD">
          <w:rPr>
            <w:noProof/>
          </w:rPr>
          <w:t>54</w:t>
        </w:r>
        <w:r>
          <w:rPr>
            <w:noProof/>
          </w:rPr>
          <w:fldChar w:fldCharType="end"/>
        </w:r>
      </w:hyperlink>
    </w:p>
    <w:p w:rsidR="003367BD" w:rsidRDefault="00C07E3D">
      <w:pPr>
        <w:pStyle w:val="TOC1"/>
        <w:tabs>
          <w:tab w:val="left" w:pos="360"/>
          <w:tab w:val="right" w:leader="dot" w:pos="9926"/>
        </w:tabs>
        <w:rPr>
          <w:rFonts w:asciiTheme="minorHAnsi" w:eastAsiaTheme="minorEastAsia" w:hAnsiTheme="minorHAnsi" w:cstheme="minorBidi"/>
          <w:bCs w:val="0"/>
          <w:iCs w:val="0"/>
          <w:caps w:val="0"/>
          <w:noProof/>
          <w:sz w:val="22"/>
          <w:szCs w:val="22"/>
          <w:lang w:val="en-US" w:eastAsia="en-US"/>
        </w:rPr>
      </w:pPr>
      <w:hyperlink w:anchor="_Toc238637334" w:history="1">
        <w:r w:rsidR="003367BD" w:rsidRPr="00EF5CBD">
          <w:rPr>
            <w:rStyle w:val="Hyperlink"/>
            <w:rFonts w:cs="Arial"/>
            <w:noProof/>
          </w:rPr>
          <w:t>5</w:t>
        </w:r>
        <w:r w:rsidR="003367BD">
          <w:rPr>
            <w:rFonts w:asciiTheme="minorHAnsi" w:eastAsiaTheme="minorEastAsia" w:hAnsiTheme="minorHAnsi" w:cstheme="minorBidi"/>
            <w:bCs w:val="0"/>
            <w:iCs w:val="0"/>
            <w:caps w:val="0"/>
            <w:noProof/>
            <w:sz w:val="22"/>
            <w:szCs w:val="22"/>
            <w:lang w:val="en-US" w:eastAsia="en-US"/>
          </w:rPr>
          <w:tab/>
        </w:r>
        <w:r w:rsidR="003367BD" w:rsidRPr="00EF5CBD">
          <w:rPr>
            <w:rStyle w:val="Hyperlink"/>
            <w:rFonts w:cs="Arial"/>
            <w:noProof/>
          </w:rPr>
          <w:t>Delivery and Transition Strategies</w:t>
        </w:r>
        <w:r w:rsidR="003367BD">
          <w:rPr>
            <w:noProof/>
          </w:rPr>
          <w:tab/>
        </w:r>
        <w:r>
          <w:rPr>
            <w:noProof/>
          </w:rPr>
          <w:fldChar w:fldCharType="begin"/>
        </w:r>
        <w:r w:rsidR="003367BD">
          <w:rPr>
            <w:noProof/>
          </w:rPr>
          <w:instrText xml:space="preserve"> PAGEREF _Toc238637334 \h </w:instrText>
        </w:r>
        <w:r>
          <w:rPr>
            <w:noProof/>
          </w:rPr>
        </w:r>
        <w:r>
          <w:rPr>
            <w:noProof/>
          </w:rPr>
          <w:fldChar w:fldCharType="separate"/>
        </w:r>
        <w:r w:rsidR="003367BD">
          <w:rPr>
            <w:noProof/>
          </w:rPr>
          <w:t>55</w:t>
        </w:r>
        <w:r>
          <w:rPr>
            <w:noProof/>
          </w:rPr>
          <w:fldChar w:fldCharType="end"/>
        </w:r>
      </w:hyperlink>
    </w:p>
    <w:p w:rsidR="003367BD" w:rsidRDefault="00C07E3D">
      <w:pPr>
        <w:pStyle w:val="TOC2"/>
        <w:tabs>
          <w:tab w:val="left" w:pos="800"/>
          <w:tab w:val="right" w:leader="dot" w:pos="9926"/>
        </w:tabs>
        <w:rPr>
          <w:rFonts w:asciiTheme="minorHAnsi" w:eastAsiaTheme="minorEastAsia" w:hAnsiTheme="minorHAnsi" w:cstheme="minorBidi"/>
          <w:bCs w:val="0"/>
          <w:noProof/>
          <w:sz w:val="22"/>
          <w:szCs w:val="22"/>
          <w:lang w:val="en-US" w:eastAsia="en-US"/>
        </w:rPr>
      </w:pPr>
      <w:hyperlink w:anchor="_Toc238637335" w:history="1">
        <w:r w:rsidR="003367BD" w:rsidRPr="00EF5CBD">
          <w:rPr>
            <w:rStyle w:val="Hyperlink"/>
            <w:noProof/>
          </w:rPr>
          <w:t>5.1</w:t>
        </w:r>
        <w:r w:rsidR="003367BD">
          <w:rPr>
            <w:rFonts w:asciiTheme="minorHAnsi" w:eastAsiaTheme="minorEastAsia" w:hAnsiTheme="minorHAnsi" w:cstheme="minorBidi"/>
            <w:bCs w:val="0"/>
            <w:noProof/>
            <w:sz w:val="22"/>
            <w:szCs w:val="22"/>
            <w:lang w:val="en-US" w:eastAsia="en-US"/>
          </w:rPr>
          <w:tab/>
        </w:r>
        <w:r w:rsidR="003367BD" w:rsidRPr="00EF5CBD">
          <w:rPr>
            <w:rStyle w:val="Hyperlink"/>
            <w:noProof/>
          </w:rPr>
          <w:t>User Acceptance Testing Groups</w:t>
        </w:r>
        <w:r w:rsidR="003367BD">
          <w:rPr>
            <w:noProof/>
          </w:rPr>
          <w:tab/>
        </w:r>
        <w:r>
          <w:rPr>
            <w:noProof/>
          </w:rPr>
          <w:fldChar w:fldCharType="begin"/>
        </w:r>
        <w:r w:rsidR="003367BD">
          <w:rPr>
            <w:noProof/>
          </w:rPr>
          <w:instrText xml:space="preserve"> PAGEREF _Toc238637335 \h </w:instrText>
        </w:r>
        <w:r>
          <w:rPr>
            <w:noProof/>
          </w:rPr>
        </w:r>
        <w:r>
          <w:rPr>
            <w:noProof/>
          </w:rPr>
          <w:fldChar w:fldCharType="separate"/>
        </w:r>
        <w:r w:rsidR="003367BD">
          <w:rPr>
            <w:noProof/>
          </w:rPr>
          <w:t>55</w:t>
        </w:r>
        <w:r>
          <w:rPr>
            <w:noProof/>
          </w:rPr>
          <w:fldChar w:fldCharType="end"/>
        </w:r>
      </w:hyperlink>
    </w:p>
    <w:p w:rsidR="003367BD" w:rsidRDefault="00C07E3D">
      <w:pPr>
        <w:pStyle w:val="TOC2"/>
        <w:tabs>
          <w:tab w:val="left" w:pos="800"/>
          <w:tab w:val="right" w:leader="dot" w:pos="9926"/>
        </w:tabs>
        <w:rPr>
          <w:rFonts w:asciiTheme="minorHAnsi" w:eastAsiaTheme="minorEastAsia" w:hAnsiTheme="minorHAnsi" w:cstheme="minorBidi"/>
          <w:bCs w:val="0"/>
          <w:noProof/>
          <w:sz w:val="22"/>
          <w:szCs w:val="22"/>
          <w:lang w:val="en-US" w:eastAsia="en-US"/>
        </w:rPr>
      </w:pPr>
      <w:hyperlink w:anchor="_Toc238637336" w:history="1">
        <w:r w:rsidR="003367BD" w:rsidRPr="00EF5CBD">
          <w:rPr>
            <w:rStyle w:val="Hyperlink"/>
            <w:noProof/>
          </w:rPr>
          <w:t>5.2</w:t>
        </w:r>
        <w:r w:rsidR="003367BD">
          <w:rPr>
            <w:rFonts w:asciiTheme="minorHAnsi" w:eastAsiaTheme="minorEastAsia" w:hAnsiTheme="minorHAnsi" w:cstheme="minorBidi"/>
            <w:bCs w:val="0"/>
            <w:noProof/>
            <w:sz w:val="22"/>
            <w:szCs w:val="22"/>
            <w:lang w:val="en-US" w:eastAsia="en-US"/>
          </w:rPr>
          <w:tab/>
        </w:r>
        <w:r w:rsidR="003367BD" w:rsidRPr="00EF5CBD">
          <w:rPr>
            <w:rStyle w:val="Hyperlink"/>
            <w:noProof/>
          </w:rPr>
          <w:t>Implementation Considerations</w:t>
        </w:r>
        <w:r w:rsidR="003367BD">
          <w:rPr>
            <w:noProof/>
          </w:rPr>
          <w:tab/>
        </w:r>
        <w:r>
          <w:rPr>
            <w:noProof/>
          </w:rPr>
          <w:fldChar w:fldCharType="begin"/>
        </w:r>
        <w:r w:rsidR="003367BD">
          <w:rPr>
            <w:noProof/>
          </w:rPr>
          <w:instrText xml:space="preserve"> PAGEREF _Toc238637336 \h </w:instrText>
        </w:r>
        <w:r>
          <w:rPr>
            <w:noProof/>
          </w:rPr>
        </w:r>
        <w:r>
          <w:rPr>
            <w:noProof/>
          </w:rPr>
          <w:fldChar w:fldCharType="separate"/>
        </w:r>
        <w:r w:rsidR="003367BD">
          <w:rPr>
            <w:noProof/>
          </w:rPr>
          <w:t>55</w:t>
        </w:r>
        <w:r>
          <w:rPr>
            <w:noProof/>
          </w:rPr>
          <w:fldChar w:fldCharType="end"/>
        </w:r>
      </w:hyperlink>
    </w:p>
    <w:p w:rsidR="003367BD" w:rsidRDefault="00C07E3D">
      <w:pPr>
        <w:pStyle w:val="TOC2"/>
        <w:tabs>
          <w:tab w:val="left" w:pos="800"/>
          <w:tab w:val="right" w:leader="dot" w:pos="9926"/>
        </w:tabs>
        <w:rPr>
          <w:rFonts w:asciiTheme="minorHAnsi" w:eastAsiaTheme="minorEastAsia" w:hAnsiTheme="minorHAnsi" w:cstheme="minorBidi"/>
          <w:bCs w:val="0"/>
          <w:noProof/>
          <w:sz w:val="22"/>
          <w:szCs w:val="22"/>
          <w:lang w:val="en-US" w:eastAsia="en-US"/>
        </w:rPr>
      </w:pPr>
      <w:hyperlink w:anchor="_Toc238637337" w:history="1">
        <w:r w:rsidR="003367BD" w:rsidRPr="00EF5CBD">
          <w:rPr>
            <w:rStyle w:val="Hyperlink"/>
            <w:noProof/>
          </w:rPr>
          <w:t>5.3</w:t>
        </w:r>
        <w:r w:rsidR="003367BD">
          <w:rPr>
            <w:rFonts w:asciiTheme="minorHAnsi" w:eastAsiaTheme="minorEastAsia" w:hAnsiTheme="minorHAnsi" w:cstheme="minorBidi"/>
            <w:bCs w:val="0"/>
            <w:noProof/>
            <w:sz w:val="22"/>
            <w:szCs w:val="22"/>
            <w:lang w:val="en-US" w:eastAsia="en-US"/>
          </w:rPr>
          <w:tab/>
        </w:r>
        <w:r w:rsidR="003367BD" w:rsidRPr="00EF5CBD">
          <w:rPr>
            <w:rStyle w:val="Hyperlink"/>
            <w:noProof/>
          </w:rPr>
          <w:t>Project Timing Considerations</w:t>
        </w:r>
        <w:r w:rsidR="003367BD">
          <w:rPr>
            <w:noProof/>
          </w:rPr>
          <w:tab/>
        </w:r>
        <w:r>
          <w:rPr>
            <w:noProof/>
          </w:rPr>
          <w:fldChar w:fldCharType="begin"/>
        </w:r>
        <w:r w:rsidR="003367BD">
          <w:rPr>
            <w:noProof/>
          </w:rPr>
          <w:instrText xml:space="preserve"> PAGEREF _Toc238637337 \h </w:instrText>
        </w:r>
        <w:r>
          <w:rPr>
            <w:noProof/>
          </w:rPr>
        </w:r>
        <w:r>
          <w:rPr>
            <w:noProof/>
          </w:rPr>
          <w:fldChar w:fldCharType="separate"/>
        </w:r>
        <w:r w:rsidR="003367BD">
          <w:rPr>
            <w:noProof/>
          </w:rPr>
          <w:t>55</w:t>
        </w:r>
        <w:r>
          <w:rPr>
            <w:noProof/>
          </w:rPr>
          <w:fldChar w:fldCharType="end"/>
        </w:r>
      </w:hyperlink>
    </w:p>
    <w:p w:rsidR="003367BD" w:rsidRDefault="00C07E3D">
      <w:pPr>
        <w:pStyle w:val="TOC1"/>
        <w:tabs>
          <w:tab w:val="left" w:pos="360"/>
          <w:tab w:val="right" w:leader="dot" w:pos="9926"/>
        </w:tabs>
        <w:rPr>
          <w:rFonts w:asciiTheme="minorHAnsi" w:eastAsiaTheme="minorEastAsia" w:hAnsiTheme="minorHAnsi" w:cstheme="minorBidi"/>
          <w:bCs w:val="0"/>
          <w:iCs w:val="0"/>
          <w:caps w:val="0"/>
          <w:noProof/>
          <w:sz w:val="22"/>
          <w:szCs w:val="22"/>
          <w:lang w:val="en-US" w:eastAsia="en-US"/>
        </w:rPr>
      </w:pPr>
      <w:hyperlink w:anchor="_Toc238637338" w:history="1">
        <w:r w:rsidR="003367BD" w:rsidRPr="00EF5CBD">
          <w:rPr>
            <w:rStyle w:val="Hyperlink"/>
            <w:rFonts w:cs="Arial"/>
            <w:noProof/>
          </w:rPr>
          <w:t>6</w:t>
        </w:r>
        <w:r w:rsidR="003367BD">
          <w:rPr>
            <w:rFonts w:asciiTheme="minorHAnsi" w:eastAsiaTheme="minorEastAsia" w:hAnsiTheme="minorHAnsi" w:cstheme="minorBidi"/>
            <w:bCs w:val="0"/>
            <w:iCs w:val="0"/>
            <w:caps w:val="0"/>
            <w:noProof/>
            <w:sz w:val="22"/>
            <w:szCs w:val="22"/>
            <w:lang w:val="en-US" w:eastAsia="en-US"/>
          </w:rPr>
          <w:tab/>
        </w:r>
        <w:r w:rsidR="003367BD" w:rsidRPr="00EF5CBD">
          <w:rPr>
            <w:rStyle w:val="Hyperlink"/>
            <w:rFonts w:cs="Arial"/>
            <w:noProof/>
          </w:rPr>
          <w:t>Glossary of terms</w:t>
        </w:r>
        <w:r w:rsidR="003367BD">
          <w:rPr>
            <w:noProof/>
          </w:rPr>
          <w:tab/>
        </w:r>
        <w:r>
          <w:rPr>
            <w:noProof/>
          </w:rPr>
          <w:fldChar w:fldCharType="begin"/>
        </w:r>
        <w:r w:rsidR="003367BD">
          <w:rPr>
            <w:noProof/>
          </w:rPr>
          <w:instrText xml:space="preserve"> PAGEREF _Toc238637338 \h </w:instrText>
        </w:r>
        <w:r>
          <w:rPr>
            <w:noProof/>
          </w:rPr>
        </w:r>
        <w:r>
          <w:rPr>
            <w:noProof/>
          </w:rPr>
          <w:fldChar w:fldCharType="separate"/>
        </w:r>
        <w:r w:rsidR="003367BD">
          <w:rPr>
            <w:noProof/>
          </w:rPr>
          <w:t>56</w:t>
        </w:r>
        <w:r>
          <w:rPr>
            <w:noProof/>
          </w:rPr>
          <w:fldChar w:fldCharType="end"/>
        </w:r>
      </w:hyperlink>
    </w:p>
    <w:p w:rsidR="003367BD" w:rsidRDefault="00C07E3D">
      <w:pPr>
        <w:pStyle w:val="TOC1"/>
        <w:tabs>
          <w:tab w:val="left" w:pos="360"/>
          <w:tab w:val="right" w:leader="dot" w:pos="9926"/>
        </w:tabs>
        <w:rPr>
          <w:rFonts w:asciiTheme="minorHAnsi" w:eastAsiaTheme="minorEastAsia" w:hAnsiTheme="minorHAnsi" w:cstheme="minorBidi"/>
          <w:bCs w:val="0"/>
          <w:iCs w:val="0"/>
          <w:caps w:val="0"/>
          <w:noProof/>
          <w:sz w:val="22"/>
          <w:szCs w:val="22"/>
          <w:lang w:val="en-US" w:eastAsia="en-US"/>
        </w:rPr>
      </w:pPr>
      <w:hyperlink w:anchor="_Toc238637339" w:history="1">
        <w:r w:rsidR="003367BD" w:rsidRPr="00EF5CBD">
          <w:rPr>
            <w:rStyle w:val="Hyperlink"/>
            <w:rFonts w:cs="Arial"/>
            <w:noProof/>
          </w:rPr>
          <w:t>7</w:t>
        </w:r>
        <w:r w:rsidR="003367BD">
          <w:rPr>
            <w:rFonts w:asciiTheme="minorHAnsi" w:eastAsiaTheme="minorEastAsia" w:hAnsiTheme="minorHAnsi" w:cstheme="minorBidi"/>
            <w:bCs w:val="0"/>
            <w:iCs w:val="0"/>
            <w:caps w:val="0"/>
            <w:noProof/>
            <w:sz w:val="22"/>
            <w:szCs w:val="22"/>
            <w:lang w:val="en-US" w:eastAsia="en-US"/>
          </w:rPr>
          <w:tab/>
        </w:r>
        <w:r w:rsidR="003367BD" w:rsidRPr="00EF5CBD">
          <w:rPr>
            <w:rStyle w:val="Hyperlink"/>
            <w:rFonts w:cs="Arial"/>
            <w:noProof/>
          </w:rPr>
          <w:t>Appendices</w:t>
        </w:r>
        <w:r w:rsidR="003367BD">
          <w:rPr>
            <w:noProof/>
          </w:rPr>
          <w:tab/>
        </w:r>
        <w:r>
          <w:rPr>
            <w:noProof/>
          </w:rPr>
          <w:fldChar w:fldCharType="begin"/>
        </w:r>
        <w:r w:rsidR="003367BD">
          <w:rPr>
            <w:noProof/>
          </w:rPr>
          <w:instrText xml:space="preserve"> PAGEREF _Toc238637339 \h </w:instrText>
        </w:r>
        <w:r>
          <w:rPr>
            <w:noProof/>
          </w:rPr>
        </w:r>
        <w:r>
          <w:rPr>
            <w:noProof/>
          </w:rPr>
          <w:fldChar w:fldCharType="separate"/>
        </w:r>
        <w:r w:rsidR="003367BD">
          <w:rPr>
            <w:noProof/>
          </w:rPr>
          <w:t>57</w:t>
        </w:r>
        <w:r>
          <w:rPr>
            <w:noProof/>
          </w:rPr>
          <w:fldChar w:fldCharType="end"/>
        </w:r>
      </w:hyperlink>
    </w:p>
    <w:p w:rsidR="00CF1A46" w:rsidRDefault="00C07E3D">
      <w:pPr>
        <w:pStyle w:val="TOC1"/>
        <w:tabs>
          <w:tab w:val="right" w:leader="dot" w:pos="9936"/>
        </w:tabs>
        <w:rPr>
          <w:rFonts w:ascii="Arial" w:hAnsi="Arial" w:cs="Arial"/>
          <w:bCs w:val="0"/>
          <w:iCs w:val="0"/>
          <w:caps w:val="0"/>
          <w:sz w:val="24"/>
          <w:szCs w:val="26"/>
        </w:rPr>
        <w:sectPr w:rsidR="00CF1A46">
          <w:footnotePr>
            <w:pos w:val="beneathText"/>
          </w:footnotePr>
          <w:type w:val="continuous"/>
          <w:pgSz w:w="12240" w:h="15840"/>
          <w:pgMar w:top="1440" w:right="1152" w:bottom="1440" w:left="1152" w:header="720" w:footer="720" w:gutter="0"/>
          <w:cols w:space="720"/>
          <w:docGrid w:linePitch="360"/>
        </w:sectPr>
      </w:pPr>
      <w:r>
        <w:rPr>
          <w:color w:val="000000"/>
        </w:rPr>
        <w:fldChar w:fldCharType="end"/>
      </w:r>
    </w:p>
    <w:p w:rsidR="00CF1A46" w:rsidRDefault="00CF1A46" w:rsidP="00181829">
      <w:pPr>
        <w:pStyle w:val="TOC1"/>
        <w:tabs>
          <w:tab w:val="left" w:pos="360"/>
          <w:tab w:val="right" w:leader="dot" w:pos="9926"/>
        </w:tabs>
        <w:rPr>
          <w:rFonts w:ascii="Arial" w:hAnsi="Arial" w:cs="Arial"/>
          <w:bCs w:val="0"/>
          <w:iCs w:val="0"/>
          <w:caps w:val="0"/>
          <w:sz w:val="24"/>
          <w:szCs w:val="26"/>
        </w:rPr>
      </w:pPr>
    </w:p>
    <w:sectPr w:rsidR="00CF1A46" w:rsidSect="00A63A50">
      <w:footnotePr>
        <w:pos w:val="beneathText"/>
      </w:footnotePr>
      <w:type w:val="continuous"/>
      <w:pgSz w:w="12240" w:h="15840"/>
      <w:pgMar w:top="1440" w:right="1152" w:bottom="144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60C3" w:rsidRDefault="006B60C3">
      <w:r>
        <w:separator/>
      </w:r>
    </w:p>
  </w:endnote>
  <w:endnote w:type="continuationSeparator" w:id="1">
    <w:p w:rsidR="006B60C3" w:rsidRDefault="006B60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5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Arial (W1)">
    <w:altName w:val="Arial"/>
    <w:charset w:val="00"/>
    <w:family w:val="swiss"/>
    <w:pitch w:val="variable"/>
    <w:sig w:usb0="20007A87" w:usb1="80000000" w:usb2="00000008" w:usb3="00000000" w:csb0="000001FF" w:csb1="00000000"/>
  </w:font>
  <w:font w:name="Times">
    <w:panose1 w:val="02020603050405020304"/>
    <w:charset w:val="00"/>
    <w:family w:val="roman"/>
    <w:pitch w:val="variable"/>
    <w:sig w:usb0="E0002AEF" w:usb1="C0007841" w:usb2="00000009" w:usb3="00000000" w:csb0="000001FF" w:csb1="00000000"/>
  </w:font>
  <w:font w:name="Marin">
    <w:panose1 w:val="00000000000000000000"/>
    <w:charset w:val="00"/>
    <w:family w:val="moder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24F" w:rsidRDefault="00E7624F">
    <w:pPr>
      <w:pStyle w:val="Footer"/>
      <w:tabs>
        <w:tab w:val="right" w:pos="10170"/>
      </w:tabs>
      <w:rPr>
        <w:rStyle w:val="PageNumber"/>
      </w:rPr>
    </w:pPr>
  </w:p>
  <w:p w:rsidR="00E7624F" w:rsidRDefault="00E7624F">
    <w:pPr>
      <w:pStyle w:val="Footer"/>
      <w:tabs>
        <w:tab w:val="right" w:pos="10170"/>
      </w:tabs>
      <w:rPr>
        <w:rStyle w:val="PageNumber"/>
      </w:rPr>
    </w:pPr>
    <w:r>
      <w:rPr>
        <w:rStyle w:val="PageNumber"/>
      </w:rPr>
      <w:t>CITS Records Inventory System BRD</w:t>
    </w:r>
    <w:r>
      <w:rPr>
        <w:rStyle w:val="PageNumber"/>
        <w:sz w:val="20"/>
      </w:rPr>
      <w:tab/>
    </w:r>
    <w:r>
      <w:rPr>
        <w:rStyle w:val="PageNumber"/>
        <w:sz w:val="20"/>
      </w:rPr>
      <w:tab/>
    </w:r>
    <w:r>
      <w:rPr>
        <w:rStyle w:val="PageNumber"/>
      </w:rPr>
      <w:t xml:space="preserve">Page </w:t>
    </w:r>
    <w:r w:rsidR="00C07E3D">
      <w:rPr>
        <w:rStyle w:val="PageNumber"/>
      </w:rPr>
      <w:fldChar w:fldCharType="begin"/>
    </w:r>
    <w:r>
      <w:rPr>
        <w:rStyle w:val="PageNumber"/>
      </w:rPr>
      <w:instrText xml:space="preserve"> PAGE </w:instrText>
    </w:r>
    <w:r w:rsidR="00C07E3D">
      <w:rPr>
        <w:rStyle w:val="PageNumber"/>
      </w:rPr>
      <w:fldChar w:fldCharType="separate"/>
    </w:r>
    <w:r w:rsidR="006646D1">
      <w:rPr>
        <w:rStyle w:val="PageNumber"/>
        <w:noProof/>
      </w:rPr>
      <w:t>3</w:t>
    </w:r>
    <w:r w:rsidR="00C07E3D">
      <w:rPr>
        <w:rStyle w:val="PageNumber"/>
      </w:rPr>
      <w:fldChar w:fldCharType="end"/>
    </w:r>
    <w:r>
      <w:rPr>
        <w:rStyle w:val="PageNumber"/>
      </w:rPr>
      <w:t xml:space="preserve"> of </w:t>
    </w:r>
    <w:r w:rsidR="00C07E3D">
      <w:rPr>
        <w:rStyle w:val="PageNumber"/>
      </w:rPr>
      <w:fldChar w:fldCharType="begin"/>
    </w:r>
    <w:r>
      <w:rPr>
        <w:rStyle w:val="PageNumber"/>
      </w:rPr>
      <w:instrText xml:space="preserve">  NUMPAGES</w:instrText>
    </w:r>
    <w:r w:rsidR="00C07E3D">
      <w:rPr>
        <w:rStyle w:val="PageNumber"/>
      </w:rPr>
      <w:fldChar w:fldCharType="separate"/>
    </w:r>
    <w:r w:rsidR="006646D1">
      <w:rPr>
        <w:rStyle w:val="PageNumber"/>
        <w:noProof/>
      </w:rPr>
      <w:t>3</w:t>
    </w:r>
    <w:r w:rsidR="00C07E3D">
      <w:rPr>
        <w:rStyle w:val="PageNumber"/>
      </w:rPr>
      <w:fldChar w:fldCharType="end"/>
    </w:r>
  </w:p>
  <w:p w:rsidR="00E7624F" w:rsidRDefault="00E762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24F" w:rsidRDefault="00E7624F">
    <w:pPr>
      <w:pBdr>
        <w:top w:val="single" w:sz="4" w:space="1" w:color="auto"/>
        <w:left w:val="single" w:sz="4" w:space="0" w:color="auto"/>
        <w:bottom w:val="single" w:sz="4" w:space="2" w:color="auto"/>
        <w:right w:val="single" w:sz="4" w:space="0" w:color="auto"/>
      </w:pBdr>
      <w:shd w:val="clear" w:color="auto" w:fill="F3F3F3"/>
      <w:rPr>
        <w:rFonts w:ascii="Arial" w:hAnsi="Arial" w:cs="Arial"/>
        <w:b/>
        <w:sz w:val="18"/>
        <w:u w:val="single"/>
      </w:rPr>
    </w:pPr>
    <w:r>
      <w:rPr>
        <w:rFonts w:ascii="Arial" w:hAnsi="Arial" w:cs="Arial"/>
        <w:b/>
        <w:sz w:val="18"/>
        <w:u w:val="single"/>
      </w:rPr>
      <w:t>DOCUMENT PURPOSE</w:t>
    </w:r>
  </w:p>
  <w:p w:rsidR="00E7624F" w:rsidRDefault="00E7624F">
    <w:pPr>
      <w:pStyle w:val="GuideInfo"/>
      <w:pBdr>
        <w:top w:val="single" w:sz="4" w:space="1" w:color="auto"/>
        <w:left w:val="single" w:sz="4" w:space="0" w:color="auto"/>
        <w:bottom w:val="single" w:sz="4" w:space="2" w:color="auto"/>
        <w:right w:val="single" w:sz="4" w:space="0" w:color="auto"/>
      </w:pBdr>
      <w:shd w:val="clear" w:color="auto" w:fill="F3F3F3"/>
      <w:rPr>
        <w:rFonts w:cs="Arial"/>
      </w:rPr>
    </w:pPr>
    <w:r>
      <w:rPr>
        <w:rFonts w:cs="Arial"/>
      </w:rPr>
      <w:t>The Business Requirements Document represents the customer’s requirements for a project.  It does not anticipate what the solution to these requirements may be – this is the purpose of the Functional Requirements and Technical Design documents.  The Business Requirements documents ‘what’ needs to be done, and the Functional Requirements and Technical Design document ‘how’ it will be done.  The other key function of the Business Requirements is to document the current state of affairs in terms of business processes and existing systems.</w:t>
    </w:r>
  </w:p>
  <w:p w:rsidR="00E7624F" w:rsidRDefault="00E7624F">
    <w:pPr>
      <w:pStyle w:val="GuideInfo"/>
      <w:pBdr>
        <w:top w:val="single" w:sz="4" w:space="1" w:color="auto"/>
        <w:left w:val="single" w:sz="4" w:space="0" w:color="auto"/>
        <w:bottom w:val="single" w:sz="4" w:space="2" w:color="auto"/>
        <w:right w:val="single" w:sz="4" w:space="0" w:color="auto"/>
      </w:pBdr>
      <w:shd w:val="clear" w:color="auto" w:fill="F3F3F3"/>
      <w:rPr>
        <w:rFonts w:cs="Arial"/>
      </w:rPr>
    </w:pPr>
  </w:p>
  <w:p w:rsidR="00E7624F" w:rsidRDefault="00E7624F">
    <w:pPr>
      <w:pStyle w:val="GuideInfo"/>
      <w:pBdr>
        <w:top w:val="single" w:sz="4" w:space="1" w:color="auto"/>
        <w:left w:val="single" w:sz="4" w:space="0" w:color="auto"/>
        <w:bottom w:val="single" w:sz="4" w:space="2" w:color="auto"/>
        <w:right w:val="single" w:sz="4" w:space="0" w:color="auto"/>
      </w:pBdr>
      <w:shd w:val="clear" w:color="auto" w:fill="F3F3F3"/>
      <w:spacing w:before="0"/>
      <w:jc w:val="center"/>
      <w:rPr>
        <w:rFonts w:ascii="Arial (W1)" w:hAnsi="Arial (W1)" w:cs="Arial"/>
        <w:sz w:val="14"/>
      </w:rPr>
    </w:pPr>
    <w:r>
      <w:rPr>
        <w:rFonts w:ascii="Arial (W1)" w:hAnsi="Arial (W1)" w:cs="Arial"/>
        <w:sz w:val="14"/>
      </w:rPr>
      <w:t>BRD Template Version 8.0</w:t>
    </w:r>
  </w:p>
  <w:p w:rsidR="00E7624F" w:rsidRDefault="00E7624F">
    <w:pPr>
      <w:pStyle w:val="GuideInfo"/>
      <w:pBdr>
        <w:top w:val="single" w:sz="4" w:space="1" w:color="auto"/>
        <w:left w:val="single" w:sz="4" w:space="0" w:color="auto"/>
        <w:bottom w:val="single" w:sz="4" w:space="2" w:color="auto"/>
        <w:right w:val="single" w:sz="4" w:space="0" w:color="auto"/>
      </w:pBdr>
      <w:shd w:val="clear" w:color="auto" w:fill="F3F3F3"/>
      <w:spacing w:before="0"/>
      <w:jc w:val="center"/>
      <w:rPr>
        <w:rFonts w:cs="Arial"/>
      </w:rPr>
    </w:pPr>
    <w:r>
      <w:rPr>
        <w:rFonts w:ascii="Arial (W1)" w:hAnsi="Arial (W1)" w:cs="Arial"/>
        <w:sz w:val="14"/>
      </w:rPr>
      <w:t>Template Released 12/29/06</w:t>
    </w:r>
  </w:p>
  <w:p w:rsidR="00E7624F" w:rsidRDefault="00E7624F">
    <w:pPr>
      <w:pStyle w:val="GuideInfo"/>
      <w:pBdr>
        <w:top w:val="single" w:sz="4" w:space="1" w:color="auto"/>
        <w:left w:val="single" w:sz="4" w:space="0" w:color="auto"/>
        <w:bottom w:val="single" w:sz="4" w:space="2" w:color="auto"/>
        <w:right w:val="single" w:sz="4" w:space="0" w:color="auto"/>
      </w:pBdr>
      <w:shd w:val="clear" w:color="auto" w:fill="F3F3F3"/>
      <w:jc w:val="center"/>
      <w:rPr>
        <w:rFonts w:cs="Arial"/>
      </w:rPr>
    </w:pPr>
    <w:r>
      <w:rPr>
        <w:rFonts w:cs="Arial"/>
      </w:rPr>
      <w:t>Copyright</w:t>
    </w:r>
    <w:r>
      <w:rPr>
        <w:rFonts w:cs="Arial"/>
        <w:sz w:val="15"/>
        <w:szCs w:val="15"/>
      </w:rPr>
      <w:t xml:space="preserve"> © </w:t>
    </w:r>
    <w:r>
      <w:rPr>
        <w:rFonts w:cs="Arial"/>
      </w:rPr>
      <w:t>(2007) by Citigroup Inc</w:t>
    </w:r>
  </w:p>
  <w:p w:rsidR="00E7624F" w:rsidRDefault="00E7624F">
    <w:pPr>
      <w:pStyle w:val="GuideInfo"/>
      <w:pBdr>
        <w:top w:val="single" w:sz="4" w:space="1" w:color="auto"/>
        <w:left w:val="single" w:sz="4" w:space="0" w:color="auto"/>
        <w:bottom w:val="single" w:sz="4" w:space="2" w:color="auto"/>
        <w:right w:val="single" w:sz="4" w:space="0" w:color="auto"/>
      </w:pBdr>
      <w:shd w:val="clear" w:color="auto" w:fill="F3F3F3"/>
      <w:jc w:val="center"/>
      <w:rPr>
        <w:rFonts w:cs="Arial"/>
      </w:rPr>
    </w:pPr>
    <w:r>
      <w:rPr>
        <w:rFonts w:cs="Arial"/>
      </w:rPr>
      <w:t>All rights reserved. This material is for Internal Use only and is proprietary to Citigroup.  No part of this material should be copied, reproduced, displayed, distributed or published in any form by any means, electronic or mechanical including photocopy or any information storage or retrieval system, nor should the material be disclosed to third parties without the express prior written authorization of Citigroup.</w:t>
    </w:r>
  </w:p>
  <w:p w:rsidR="00E7624F" w:rsidRDefault="00E7624F">
    <w:pPr>
      <w:pStyle w:val="Footer"/>
      <w:rPr>
        <w:rStyle w:val="PageNumbe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60C3" w:rsidRDefault="006B60C3">
      <w:r>
        <w:separator/>
      </w:r>
    </w:p>
  </w:footnote>
  <w:footnote w:type="continuationSeparator" w:id="1">
    <w:p w:rsidR="006B60C3" w:rsidRDefault="006B60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24F" w:rsidRDefault="00E7624F">
    <w:pPr>
      <w:pStyle w:val="Header"/>
    </w:pPr>
    <w:r>
      <w:rPr>
        <w:noProof/>
        <w:lang w:val="en-US" w:eastAsia="en-US"/>
      </w:rPr>
      <w:drawing>
        <wp:inline distT="0" distB="0" distL="0" distR="0">
          <wp:extent cx="1562735" cy="425450"/>
          <wp:effectExtent l="19050" t="0" r="0" b="0"/>
          <wp:docPr id="9" name="Picture 9" descr="cg_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_36"/>
                  <pic:cNvPicPr>
                    <a:picLocks noChangeAspect="1" noChangeArrowheads="1"/>
                  </pic:cNvPicPr>
                </pic:nvPicPr>
                <pic:blipFill>
                  <a:blip r:embed="rId1"/>
                  <a:srcRect/>
                  <a:stretch>
                    <a:fillRect/>
                  </a:stretch>
                </pic:blipFill>
                <pic:spPr bwMode="auto">
                  <a:xfrm>
                    <a:off x="0" y="0"/>
                    <a:ext cx="1562735" cy="4254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EF464CA"/>
    <w:lvl w:ilvl="0">
      <w:numFmt w:val="bullet"/>
      <w:lvlText w:val="*"/>
      <w:lvlJc w:val="left"/>
    </w:lvl>
  </w:abstractNum>
  <w:abstractNum w:abstractNumId="1">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620"/>
        </w:tabs>
        <w:ind w:left="16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2"/>
    <w:multiLevelType w:val="singleLevel"/>
    <w:tmpl w:val="00000002"/>
    <w:name w:val="WW8Num1"/>
    <w:lvl w:ilvl="0">
      <w:start w:val="1"/>
      <w:numFmt w:val="bullet"/>
      <w:lvlText w:val=""/>
      <w:lvlJc w:val="left"/>
      <w:pPr>
        <w:tabs>
          <w:tab w:val="num" w:pos="1530"/>
        </w:tabs>
        <w:ind w:left="1530" w:hanging="360"/>
      </w:pPr>
      <w:rPr>
        <w:rFonts w:ascii="Symbol" w:hAnsi="Symbol"/>
      </w:rPr>
    </w:lvl>
  </w:abstractNum>
  <w:abstractNum w:abstractNumId="3">
    <w:nsid w:val="00000003"/>
    <w:multiLevelType w:val="singleLevel"/>
    <w:tmpl w:val="00000003"/>
    <w:name w:val="WW8Num2"/>
    <w:lvl w:ilvl="0">
      <w:start w:val="1"/>
      <w:numFmt w:val="bullet"/>
      <w:lvlText w:val="o"/>
      <w:lvlJc w:val="left"/>
      <w:pPr>
        <w:tabs>
          <w:tab w:val="num" w:pos="1170"/>
        </w:tabs>
        <w:ind w:left="1170" w:hanging="360"/>
      </w:pPr>
      <w:rPr>
        <w:rFonts w:ascii="Courier New" w:hAnsi="Courier New" w:cs="Courier New"/>
      </w:rPr>
    </w:lvl>
  </w:abstractNum>
  <w:abstractNum w:abstractNumId="4">
    <w:nsid w:val="00000004"/>
    <w:multiLevelType w:val="singleLevel"/>
    <w:tmpl w:val="00000004"/>
    <w:name w:val="WW8Num3"/>
    <w:lvl w:ilvl="0">
      <w:start w:val="1"/>
      <w:numFmt w:val="bullet"/>
      <w:lvlText w:val=""/>
      <w:lvlJc w:val="left"/>
      <w:pPr>
        <w:tabs>
          <w:tab w:val="num" w:pos="1296"/>
        </w:tabs>
        <w:ind w:left="1296" w:hanging="360"/>
      </w:pPr>
      <w:rPr>
        <w:rFonts w:ascii="Symbol" w:hAnsi="Symbol"/>
      </w:rPr>
    </w:lvl>
  </w:abstractNum>
  <w:abstractNum w:abstractNumId="5">
    <w:nsid w:val="00000005"/>
    <w:multiLevelType w:val="singleLevel"/>
    <w:tmpl w:val="00000005"/>
    <w:name w:val="WW8Num6"/>
    <w:lvl w:ilvl="0">
      <w:start w:val="1"/>
      <w:numFmt w:val="bullet"/>
      <w:lvlText w:val=""/>
      <w:lvlJc w:val="left"/>
      <w:pPr>
        <w:tabs>
          <w:tab w:val="num" w:pos="1080"/>
        </w:tabs>
        <w:ind w:left="1080" w:hanging="360"/>
      </w:pPr>
      <w:rPr>
        <w:rFonts w:ascii="Symbol" w:hAnsi="Symbol"/>
      </w:rPr>
    </w:lvl>
  </w:abstractNum>
  <w:abstractNum w:abstractNumId="6">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7">
    <w:nsid w:val="00000007"/>
    <w:multiLevelType w:val="singleLevel"/>
    <w:tmpl w:val="00000007"/>
    <w:name w:val="WW8Num8"/>
    <w:lvl w:ilvl="0">
      <w:start w:val="1"/>
      <w:numFmt w:val="lowerLetter"/>
      <w:lvlText w:val="%1."/>
      <w:lvlJc w:val="left"/>
      <w:pPr>
        <w:tabs>
          <w:tab w:val="num" w:pos="360"/>
        </w:tabs>
        <w:ind w:left="360" w:hanging="360"/>
      </w:pPr>
    </w:lvl>
  </w:abstractNum>
  <w:abstractNum w:abstractNumId="8">
    <w:nsid w:val="00000008"/>
    <w:multiLevelType w:val="multilevel"/>
    <w:tmpl w:val="00000008"/>
    <w:name w:val="WW8Num1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00000009"/>
    <w:multiLevelType w:val="singleLevel"/>
    <w:tmpl w:val="00000009"/>
    <w:name w:val="WW8Num17"/>
    <w:lvl w:ilvl="0">
      <w:start w:val="1"/>
      <w:numFmt w:val="bullet"/>
      <w:lvlText w:val=""/>
      <w:lvlJc w:val="left"/>
      <w:pPr>
        <w:tabs>
          <w:tab w:val="num" w:pos="720"/>
        </w:tabs>
        <w:ind w:left="720" w:hanging="360"/>
      </w:pPr>
      <w:rPr>
        <w:rFonts w:ascii="Symbol" w:hAnsi="Symbol"/>
      </w:rPr>
    </w:lvl>
  </w:abstractNum>
  <w:abstractNum w:abstractNumId="10">
    <w:nsid w:val="0000000A"/>
    <w:multiLevelType w:val="singleLevel"/>
    <w:tmpl w:val="0000000A"/>
    <w:name w:val="WW8Num24"/>
    <w:lvl w:ilvl="0">
      <w:start w:val="1"/>
      <w:numFmt w:val="bullet"/>
      <w:lvlText w:val=""/>
      <w:lvlJc w:val="left"/>
      <w:pPr>
        <w:tabs>
          <w:tab w:val="num" w:pos="1080"/>
        </w:tabs>
        <w:ind w:left="1080" w:hanging="360"/>
      </w:pPr>
      <w:rPr>
        <w:rFonts w:ascii="Symbol" w:hAnsi="Symbol"/>
      </w:rPr>
    </w:lvl>
  </w:abstractNum>
  <w:abstractNum w:abstractNumId="11">
    <w:nsid w:val="0000000B"/>
    <w:multiLevelType w:val="singleLevel"/>
    <w:tmpl w:val="0000000B"/>
    <w:name w:val="WW8Num25"/>
    <w:lvl w:ilvl="0">
      <w:start w:val="1"/>
      <w:numFmt w:val="bullet"/>
      <w:lvlText w:val=""/>
      <w:lvlJc w:val="left"/>
      <w:pPr>
        <w:tabs>
          <w:tab w:val="num" w:pos="1800"/>
        </w:tabs>
        <w:ind w:left="1800" w:hanging="360"/>
      </w:pPr>
      <w:rPr>
        <w:rFonts w:ascii="Symbol" w:hAnsi="Symbol"/>
      </w:rPr>
    </w:lvl>
  </w:abstractNum>
  <w:abstractNum w:abstractNumId="12">
    <w:nsid w:val="0000000C"/>
    <w:multiLevelType w:val="multilevel"/>
    <w:tmpl w:val="0000000C"/>
    <w:name w:val="WW8Num2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D"/>
    <w:multiLevelType w:val="multilevel"/>
    <w:tmpl w:val="0000000D"/>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4">
    <w:nsid w:val="0000000E"/>
    <w:multiLevelType w:val="multilevel"/>
    <w:tmpl w:val="0000000E"/>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5">
    <w:nsid w:val="0000000F"/>
    <w:multiLevelType w:val="multilevel"/>
    <w:tmpl w:val="0000000F"/>
    <w:lvl w:ilvl="0">
      <w:start w:val="1"/>
      <w:numFmt w:val="bullet"/>
      <w:lvlText w:val=""/>
      <w:lvlJc w:val="left"/>
      <w:pPr>
        <w:tabs>
          <w:tab w:val="num" w:pos="1080"/>
        </w:tabs>
        <w:ind w:left="1080" w:hanging="360"/>
      </w:pPr>
      <w:rPr>
        <w:rFonts w:ascii="Wingdings" w:hAnsi="Wingdings" w:cs="StarSymbol"/>
        <w:sz w:val="18"/>
        <w:szCs w:val="18"/>
      </w:rPr>
    </w:lvl>
    <w:lvl w:ilvl="1">
      <w:start w:val="1"/>
      <w:numFmt w:val="bullet"/>
      <w:lvlText w:val=""/>
      <w:lvlJc w:val="left"/>
      <w:pPr>
        <w:tabs>
          <w:tab w:val="num" w:pos="1440"/>
        </w:tabs>
        <w:ind w:left="1440" w:hanging="360"/>
      </w:pPr>
      <w:rPr>
        <w:rFonts w:ascii="Wingdings 2" w:hAnsi="Wingdings 2" w:cs="StarSymbol"/>
        <w:sz w:val="18"/>
        <w:szCs w:val="18"/>
      </w:rPr>
    </w:lvl>
    <w:lvl w:ilvl="2">
      <w:start w:val="1"/>
      <w:numFmt w:val="bullet"/>
      <w:lvlText w:val="■"/>
      <w:lvlJc w:val="left"/>
      <w:pPr>
        <w:tabs>
          <w:tab w:val="num" w:pos="1800"/>
        </w:tabs>
        <w:ind w:left="1800" w:hanging="360"/>
      </w:pPr>
      <w:rPr>
        <w:rFonts w:ascii="StarSymbol" w:hAnsi="StarSymbol" w:cs="StarSymbol"/>
        <w:sz w:val="18"/>
        <w:szCs w:val="18"/>
      </w:rPr>
    </w:lvl>
    <w:lvl w:ilvl="3">
      <w:start w:val="1"/>
      <w:numFmt w:val="bullet"/>
      <w:lvlText w:val=""/>
      <w:lvlJc w:val="left"/>
      <w:pPr>
        <w:tabs>
          <w:tab w:val="num" w:pos="2160"/>
        </w:tabs>
        <w:ind w:left="2160" w:hanging="360"/>
      </w:pPr>
      <w:rPr>
        <w:rFonts w:ascii="Wingdings" w:hAnsi="Wingdings" w:cs="StarSymbol"/>
        <w:sz w:val="18"/>
        <w:szCs w:val="18"/>
      </w:rPr>
    </w:lvl>
    <w:lvl w:ilvl="4">
      <w:start w:val="1"/>
      <w:numFmt w:val="bullet"/>
      <w:lvlText w:val=""/>
      <w:lvlJc w:val="left"/>
      <w:pPr>
        <w:tabs>
          <w:tab w:val="num" w:pos="2520"/>
        </w:tabs>
        <w:ind w:left="2520" w:hanging="360"/>
      </w:pPr>
      <w:rPr>
        <w:rFonts w:ascii="Wingdings 2" w:hAnsi="Wingdings 2" w:cs="StarSymbol"/>
        <w:sz w:val="18"/>
        <w:szCs w:val="18"/>
      </w:rPr>
    </w:lvl>
    <w:lvl w:ilvl="5">
      <w:start w:val="1"/>
      <w:numFmt w:val="bullet"/>
      <w:lvlText w:val="■"/>
      <w:lvlJc w:val="left"/>
      <w:pPr>
        <w:tabs>
          <w:tab w:val="num" w:pos="2880"/>
        </w:tabs>
        <w:ind w:left="2880" w:hanging="360"/>
      </w:pPr>
      <w:rPr>
        <w:rFonts w:ascii="StarSymbol" w:hAnsi="StarSymbol" w:cs="StarSymbol"/>
        <w:sz w:val="18"/>
        <w:szCs w:val="18"/>
      </w:rPr>
    </w:lvl>
    <w:lvl w:ilvl="6">
      <w:start w:val="1"/>
      <w:numFmt w:val="bullet"/>
      <w:lvlText w:val=""/>
      <w:lvlJc w:val="left"/>
      <w:pPr>
        <w:tabs>
          <w:tab w:val="num" w:pos="3240"/>
        </w:tabs>
        <w:ind w:left="3240" w:hanging="360"/>
      </w:pPr>
      <w:rPr>
        <w:rFonts w:ascii="Wingdings" w:hAnsi="Wingdings" w:cs="StarSymbol"/>
        <w:sz w:val="18"/>
        <w:szCs w:val="18"/>
      </w:rPr>
    </w:lvl>
    <w:lvl w:ilvl="7">
      <w:start w:val="1"/>
      <w:numFmt w:val="bullet"/>
      <w:lvlText w:val=""/>
      <w:lvlJc w:val="left"/>
      <w:pPr>
        <w:tabs>
          <w:tab w:val="num" w:pos="3600"/>
        </w:tabs>
        <w:ind w:left="3600" w:hanging="360"/>
      </w:pPr>
      <w:rPr>
        <w:rFonts w:ascii="Wingdings 2" w:hAnsi="Wingdings 2" w:cs="StarSymbol"/>
        <w:sz w:val="18"/>
        <w:szCs w:val="18"/>
      </w:rPr>
    </w:lvl>
    <w:lvl w:ilvl="8">
      <w:start w:val="1"/>
      <w:numFmt w:val="bullet"/>
      <w:lvlText w:val="■"/>
      <w:lvlJc w:val="left"/>
      <w:pPr>
        <w:tabs>
          <w:tab w:val="num" w:pos="3960"/>
        </w:tabs>
        <w:ind w:left="3960" w:hanging="360"/>
      </w:pPr>
      <w:rPr>
        <w:rFonts w:ascii="StarSymbol" w:hAnsi="StarSymbol" w:cs="StarSymbol"/>
        <w:sz w:val="18"/>
        <w:szCs w:val="18"/>
      </w:rPr>
    </w:lvl>
  </w:abstractNum>
  <w:abstractNum w:abstractNumId="16">
    <w:nsid w:val="0E0624B7"/>
    <w:multiLevelType w:val="hybridMultilevel"/>
    <w:tmpl w:val="6E9E37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0FA6793B"/>
    <w:multiLevelType w:val="hybridMultilevel"/>
    <w:tmpl w:val="58D459F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1D9473A2"/>
    <w:multiLevelType w:val="hybridMultilevel"/>
    <w:tmpl w:val="B32E76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12967EF"/>
    <w:multiLevelType w:val="singleLevel"/>
    <w:tmpl w:val="50BCA45E"/>
    <w:lvl w:ilvl="0">
      <w:start w:val="1"/>
      <w:numFmt w:val="lowerLetter"/>
      <w:lvlText w:val="%1."/>
      <w:lvlJc w:val="left"/>
      <w:pPr>
        <w:tabs>
          <w:tab w:val="num" w:pos="360"/>
        </w:tabs>
        <w:ind w:left="360" w:hanging="360"/>
      </w:pPr>
    </w:lvl>
  </w:abstractNum>
  <w:abstractNum w:abstractNumId="20">
    <w:nsid w:val="2179648A"/>
    <w:multiLevelType w:val="hybridMultilevel"/>
    <w:tmpl w:val="C0BECB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21F44541"/>
    <w:multiLevelType w:val="hybridMultilevel"/>
    <w:tmpl w:val="D2D83A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26E08D2"/>
    <w:multiLevelType w:val="hybridMultilevel"/>
    <w:tmpl w:val="174C0C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39F50A9"/>
    <w:multiLevelType w:val="hybridMultilevel"/>
    <w:tmpl w:val="F290094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6DB47C9"/>
    <w:multiLevelType w:val="hybridMultilevel"/>
    <w:tmpl w:val="57FCDD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2B6D2EC6"/>
    <w:multiLevelType w:val="hybridMultilevel"/>
    <w:tmpl w:val="19F05F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D5130E5"/>
    <w:multiLevelType w:val="hybridMultilevel"/>
    <w:tmpl w:val="07EA03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22E4A4A"/>
    <w:multiLevelType w:val="hybridMultilevel"/>
    <w:tmpl w:val="5BFADE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66C7FC7"/>
    <w:multiLevelType w:val="hybridMultilevel"/>
    <w:tmpl w:val="04684C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3EAF05CC"/>
    <w:multiLevelType w:val="hybridMultilevel"/>
    <w:tmpl w:val="2B3871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F2239AE"/>
    <w:multiLevelType w:val="multilevel"/>
    <w:tmpl w:val="0000000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1">
    <w:nsid w:val="56BF28B8"/>
    <w:multiLevelType w:val="hybridMultilevel"/>
    <w:tmpl w:val="9EBE780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5D137A77"/>
    <w:multiLevelType w:val="hybridMultilevel"/>
    <w:tmpl w:val="FF02A1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FE76692"/>
    <w:multiLevelType w:val="hybridMultilevel"/>
    <w:tmpl w:val="63C4D8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46420FD"/>
    <w:multiLevelType w:val="hybridMultilevel"/>
    <w:tmpl w:val="71D09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AB0FAB"/>
    <w:multiLevelType w:val="hybridMultilevel"/>
    <w:tmpl w:val="7242ED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3416498"/>
    <w:multiLevelType w:val="hybridMultilevel"/>
    <w:tmpl w:val="C7E2C0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64F147E"/>
    <w:multiLevelType w:val="multilevel"/>
    <w:tmpl w:val="B6B861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8">
    <w:nsid w:val="76C70EAF"/>
    <w:multiLevelType w:val="hybridMultilevel"/>
    <w:tmpl w:val="2A5C98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87E4860"/>
    <w:multiLevelType w:val="hybridMultilevel"/>
    <w:tmpl w:val="C3A640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9CB31B7"/>
    <w:multiLevelType w:val="hybridMultilevel"/>
    <w:tmpl w:val="0FF0C9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A2113B8"/>
    <w:multiLevelType w:val="hybridMultilevel"/>
    <w:tmpl w:val="609CAEF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2">
    <w:nsid w:val="7E9F7FC9"/>
    <w:multiLevelType w:val="singleLevel"/>
    <w:tmpl w:val="16FAE432"/>
    <w:lvl w:ilvl="0">
      <w:start w:val="1"/>
      <w:numFmt w:val="decimal"/>
      <w:lvlText w:val="%1."/>
      <w:legacy w:legacy="1" w:legacySpace="0" w:legacyIndent="360"/>
      <w:lvlJc w:val="left"/>
      <w:rPr>
        <w:rFonts w:ascii="Arial" w:hAnsi="Arial" w:cs="Arial" w:hint="default"/>
      </w:rPr>
    </w:lvl>
  </w:abstractNum>
  <w:abstractNum w:abstractNumId="43">
    <w:nsid w:val="7FA654C2"/>
    <w:multiLevelType w:val="hybridMultilevel"/>
    <w:tmpl w:val="F4C00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9"/>
  </w:num>
  <w:num w:numId="17">
    <w:abstractNumId w:val="39"/>
  </w:num>
  <w:num w:numId="18">
    <w:abstractNumId w:val="22"/>
  </w:num>
  <w:num w:numId="19">
    <w:abstractNumId w:val="18"/>
  </w:num>
  <w:num w:numId="20">
    <w:abstractNumId w:val="25"/>
  </w:num>
  <w:num w:numId="21">
    <w:abstractNumId w:val="29"/>
  </w:num>
  <w:num w:numId="22">
    <w:abstractNumId w:val="27"/>
  </w:num>
  <w:num w:numId="23">
    <w:abstractNumId w:val="41"/>
  </w:num>
  <w:num w:numId="24">
    <w:abstractNumId w:val="17"/>
  </w:num>
  <w:num w:numId="25">
    <w:abstractNumId w:val="31"/>
  </w:num>
  <w:num w:numId="26">
    <w:abstractNumId w:val="16"/>
  </w:num>
  <w:num w:numId="27">
    <w:abstractNumId w:val="20"/>
  </w:num>
  <w:num w:numId="28">
    <w:abstractNumId w:val="26"/>
  </w:num>
  <w:num w:numId="29">
    <w:abstractNumId w:val="33"/>
  </w:num>
  <w:num w:numId="30">
    <w:abstractNumId w:val="35"/>
  </w:num>
  <w:num w:numId="31">
    <w:abstractNumId w:val="21"/>
  </w:num>
  <w:num w:numId="32">
    <w:abstractNumId w:val="40"/>
  </w:num>
  <w:num w:numId="33">
    <w:abstractNumId w:val="24"/>
  </w:num>
  <w:num w:numId="34">
    <w:abstractNumId w:val="32"/>
  </w:num>
  <w:num w:numId="35">
    <w:abstractNumId w:val="30"/>
  </w:num>
  <w:num w:numId="36">
    <w:abstractNumId w:val="37"/>
  </w:num>
  <w:num w:numId="37">
    <w:abstractNumId w:val="36"/>
  </w:num>
  <w:num w:numId="38">
    <w:abstractNumId w:val="23"/>
  </w:num>
  <w:num w:numId="39">
    <w:abstractNumId w:val="38"/>
  </w:num>
  <w:num w:numId="40">
    <w:abstractNumId w:val="0"/>
    <w:lvlOverride w:ilvl="0">
      <w:lvl w:ilvl="0">
        <w:numFmt w:val="bullet"/>
        <w:lvlText w:val=""/>
        <w:legacy w:legacy="1" w:legacySpace="0" w:legacyIndent="360"/>
        <w:lvlJc w:val="left"/>
        <w:rPr>
          <w:rFonts w:ascii="Symbol" w:hAnsi="Symbol" w:hint="default"/>
        </w:rPr>
      </w:lvl>
    </w:lvlOverride>
  </w:num>
  <w:num w:numId="41">
    <w:abstractNumId w:val="42"/>
  </w:num>
  <w:num w:numId="42">
    <w:abstractNumId w:val="28"/>
  </w:num>
  <w:num w:numId="43">
    <w:abstractNumId w:val="34"/>
  </w:num>
  <w:num w:numId="44">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8434">
      <o:colormenu v:ext="edit" fillcolor="none [4]" strokecolor="none [1]" shadowcolor="none [2]"/>
    </o:shapedefaults>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444ECB"/>
    <w:rsid w:val="00002495"/>
    <w:rsid w:val="00002E28"/>
    <w:rsid w:val="00005A15"/>
    <w:rsid w:val="00012AAB"/>
    <w:rsid w:val="00015501"/>
    <w:rsid w:val="0002593F"/>
    <w:rsid w:val="00026D39"/>
    <w:rsid w:val="00051E41"/>
    <w:rsid w:val="00056802"/>
    <w:rsid w:val="000601D9"/>
    <w:rsid w:val="00080657"/>
    <w:rsid w:val="00090B39"/>
    <w:rsid w:val="00093DA7"/>
    <w:rsid w:val="000B4BC0"/>
    <w:rsid w:val="000E2CC6"/>
    <w:rsid w:val="000E5529"/>
    <w:rsid w:val="000E57AA"/>
    <w:rsid w:val="000E6778"/>
    <w:rsid w:val="000E7B27"/>
    <w:rsid w:val="00106F7E"/>
    <w:rsid w:val="0011483B"/>
    <w:rsid w:val="00116408"/>
    <w:rsid w:val="001244C4"/>
    <w:rsid w:val="00143BBC"/>
    <w:rsid w:val="00163C20"/>
    <w:rsid w:val="00164660"/>
    <w:rsid w:val="0017469E"/>
    <w:rsid w:val="00181829"/>
    <w:rsid w:val="00196376"/>
    <w:rsid w:val="001B14CF"/>
    <w:rsid w:val="001B4A0B"/>
    <w:rsid w:val="001C4280"/>
    <w:rsid w:val="001C71C6"/>
    <w:rsid w:val="001D1470"/>
    <w:rsid w:val="001D72C2"/>
    <w:rsid w:val="001E23D9"/>
    <w:rsid w:val="001E324F"/>
    <w:rsid w:val="001F35FE"/>
    <w:rsid w:val="002018C4"/>
    <w:rsid w:val="00201B51"/>
    <w:rsid w:val="0021739D"/>
    <w:rsid w:val="00221E81"/>
    <w:rsid w:val="002253F1"/>
    <w:rsid w:val="00235A01"/>
    <w:rsid w:val="00236446"/>
    <w:rsid w:val="00240428"/>
    <w:rsid w:val="00243287"/>
    <w:rsid w:val="00245341"/>
    <w:rsid w:val="00265A9C"/>
    <w:rsid w:val="00270811"/>
    <w:rsid w:val="00270EE1"/>
    <w:rsid w:val="00283A45"/>
    <w:rsid w:val="00290B07"/>
    <w:rsid w:val="00297109"/>
    <w:rsid w:val="002A1984"/>
    <w:rsid w:val="002B1AF2"/>
    <w:rsid w:val="002C6EA5"/>
    <w:rsid w:val="002E0577"/>
    <w:rsid w:val="002F31E0"/>
    <w:rsid w:val="003155E8"/>
    <w:rsid w:val="00316354"/>
    <w:rsid w:val="00323B13"/>
    <w:rsid w:val="00326D68"/>
    <w:rsid w:val="003367BD"/>
    <w:rsid w:val="003402C2"/>
    <w:rsid w:val="003501EB"/>
    <w:rsid w:val="003D5559"/>
    <w:rsid w:val="003D72CC"/>
    <w:rsid w:val="00413455"/>
    <w:rsid w:val="00413987"/>
    <w:rsid w:val="0042253D"/>
    <w:rsid w:val="00425F1C"/>
    <w:rsid w:val="00430DC2"/>
    <w:rsid w:val="004335CC"/>
    <w:rsid w:val="00433A70"/>
    <w:rsid w:val="00441D7C"/>
    <w:rsid w:val="004444CB"/>
    <w:rsid w:val="00444ECB"/>
    <w:rsid w:val="00453BC3"/>
    <w:rsid w:val="00455CDE"/>
    <w:rsid w:val="004621ED"/>
    <w:rsid w:val="00466890"/>
    <w:rsid w:val="00472CA6"/>
    <w:rsid w:val="00480B4E"/>
    <w:rsid w:val="004816EF"/>
    <w:rsid w:val="004865E1"/>
    <w:rsid w:val="004A69F8"/>
    <w:rsid w:val="004B4021"/>
    <w:rsid w:val="004B4A9C"/>
    <w:rsid w:val="004B6775"/>
    <w:rsid w:val="004B6865"/>
    <w:rsid w:val="004C092C"/>
    <w:rsid w:val="004C5AC2"/>
    <w:rsid w:val="004C7F79"/>
    <w:rsid w:val="004D02F7"/>
    <w:rsid w:val="004D14BC"/>
    <w:rsid w:val="004D27C5"/>
    <w:rsid w:val="004D442F"/>
    <w:rsid w:val="004E0908"/>
    <w:rsid w:val="004F1B40"/>
    <w:rsid w:val="004F3292"/>
    <w:rsid w:val="004F52BE"/>
    <w:rsid w:val="00512A66"/>
    <w:rsid w:val="0053128B"/>
    <w:rsid w:val="00535675"/>
    <w:rsid w:val="0054374F"/>
    <w:rsid w:val="00565FF7"/>
    <w:rsid w:val="00576BED"/>
    <w:rsid w:val="0058236B"/>
    <w:rsid w:val="005848A7"/>
    <w:rsid w:val="005955E4"/>
    <w:rsid w:val="005A0AF3"/>
    <w:rsid w:val="005A7755"/>
    <w:rsid w:val="005B5AD1"/>
    <w:rsid w:val="005D0727"/>
    <w:rsid w:val="005F167E"/>
    <w:rsid w:val="00604E67"/>
    <w:rsid w:val="00616F37"/>
    <w:rsid w:val="006171E9"/>
    <w:rsid w:val="00623B5A"/>
    <w:rsid w:val="006409CA"/>
    <w:rsid w:val="0064572E"/>
    <w:rsid w:val="006472F6"/>
    <w:rsid w:val="006642BE"/>
    <w:rsid w:val="006646D1"/>
    <w:rsid w:val="0067148D"/>
    <w:rsid w:val="00674150"/>
    <w:rsid w:val="00697B11"/>
    <w:rsid w:val="006A2F78"/>
    <w:rsid w:val="006A7C0B"/>
    <w:rsid w:val="006B09F3"/>
    <w:rsid w:val="006B60C3"/>
    <w:rsid w:val="006B77F7"/>
    <w:rsid w:val="006F04EB"/>
    <w:rsid w:val="00706A35"/>
    <w:rsid w:val="007167A8"/>
    <w:rsid w:val="00722331"/>
    <w:rsid w:val="0072520A"/>
    <w:rsid w:val="00733E06"/>
    <w:rsid w:val="00746D4F"/>
    <w:rsid w:val="007507D9"/>
    <w:rsid w:val="00760189"/>
    <w:rsid w:val="00761C78"/>
    <w:rsid w:val="007647A9"/>
    <w:rsid w:val="00767E22"/>
    <w:rsid w:val="007756C9"/>
    <w:rsid w:val="0079086C"/>
    <w:rsid w:val="007A38CD"/>
    <w:rsid w:val="007B5DE6"/>
    <w:rsid w:val="007C0646"/>
    <w:rsid w:val="007C47F7"/>
    <w:rsid w:val="007D134C"/>
    <w:rsid w:val="007D5604"/>
    <w:rsid w:val="007E081A"/>
    <w:rsid w:val="007F13CD"/>
    <w:rsid w:val="007F2D5B"/>
    <w:rsid w:val="007F5442"/>
    <w:rsid w:val="00802968"/>
    <w:rsid w:val="008103B2"/>
    <w:rsid w:val="00810B08"/>
    <w:rsid w:val="008111BF"/>
    <w:rsid w:val="0081275D"/>
    <w:rsid w:val="00827F45"/>
    <w:rsid w:val="00842720"/>
    <w:rsid w:val="00860F59"/>
    <w:rsid w:val="00872E3B"/>
    <w:rsid w:val="008805FB"/>
    <w:rsid w:val="00881288"/>
    <w:rsid w:val="0088326A"/>
    <w:rsid w:val="00892F0A"/>
    <w:rsid w:val="00896B3A"/>
    <w:rsid w:val="008B26B5"/>
    <w:rsid w:val="008E5E58"/>
    <w:rsid w:val="008E7D33"/>
    <w:rsid w:val="0090091D"/>
    <w:rsid w:val="00905E7C"/>
    <w:rsid w:val="0090692E"/>
    <w:rsid w:val="009149DE"/>
    <w:rsid w:val="00916358"/>
    <w:rsid w:val="009243C3"/>
    <w:rsid w:val="00924FAE"/>
    <w:rsid w:val="009313A3"/>
    <w:rsid w:val="00934A91"/>
    <w:rsid w:val="00940196"/>
    <w:rsid w:val="009410A6"/>
    <w:rsid w:val="009414A3"/>
    <w:rsid w:val="0094445B"/>
    <w:rsid w:val="00962BC2"/>
    <w:rsid w:val="00962C46"/>
    <w:rsid w:val="009633CE"/>
    <w:rsid w:val="00964861"/>
    <w:rsid w:val="0096514B"/>
    <w:rsid w:val="00971D29"/>
    <w:rsid w:val="009738D5"/>
    <w:rsid w:val="0098437C"/>
    <w:rsid w:val="00984F1B"/>
    <w:rsid w:val="00996BD4"/>
    <w:rsid w:val="009A0669"/>
    <w:rsid w:val="009A0F8C"/>
    <w:rsid w:val="009A6433"/>
    <w:rsid w:val="009C1209"/>
    <w:rsid w:val="009C3B6A"/>
    <w:rsid w:val="009C67E9"/>
    <w:rsid w:val="009D4209"/>
    <w:rsid w:val="009D5ED0"/>
    <w:rsid w:val="009F7FE8"/>
    <w:rsid w:val="00A01A13"/>
    <w:rsid w:val="00A149E5"/>
    <w:rsid w:val="00A15E72"/>
    <w:rsid w:val="00A24648"/>
    <w:rsid w:val="00A26607"/>
    <w:rsid w:val="00A26EF5"/>
    <w:rsid w:val="00A33047"/>
    <w:rsid w:val="00A3353E"/>
    <w:rsid w:val="00A371FA"/>
    <w:rsid w:val="00A53992"/>
    <w:rsid w:val="00A55A10"/>
    <w:rsid w:val="00A616CD"/>
    <w:rsid w:val="00A61906"/>
    <w:rsid w:val="00A63A50"/>
    <w:rsid w:val="00A705B2"/>
    <w:rsid w:val="00A720B0"/>
    <w:rsid w:val="00A72A8B"/>
    <w:rsid w:val="00A740EF"/>
    <w:rsid w:val="00A91D28"/>
    <w:rsid w:val="00A9640F"/>
    <w:rsid w:val="00A969DF"/>
    <w:rsid w:val="00AA0B7E"/>
    <w:rsid w:val="00AB09F8"/>
    <w:rsid w:val="00AB1525"/>
    <w:rsid w:val="00AB51F2"/>
    <w:rsid w:val="00AC6DE7"/>
    <w:rsid w:val="00AC70CE"/>
    <w:rsid w:val="00AD1209"/>
    <w:rsid w:val="00AD6D2C"/>
    <w:rsid w:val="00AE3106"/>
    <w:rsid w:val="00B00033"/>
    <w:rsid w:val="00B02D6A"/>
    <w:rsid w:val="00B15516"/>
    <w:rsid w:val="00B24BB5"/>
    <w:rsid w:val="00B35062"/>
    <w:rsid w:val="00B35C5C"/>
    <w:rsid w:val="00B4347A"/>
    <w:rsid w:val="00B6367C"/>
    <w:rsid w:val="00B719D8"/>
    <w:rsid w:val="00B7382A"/>
    <w:rsid w:val="00B86715"/>
    <w:rsid w:val="00B918F5"/>
    <w:rsid w:val="00B9333E"/>
    <w:rsid w:val="00B940A0"/>
    <w:rsid w:val="00BB4DE1"/>
    <w:rsid w:val="00BB6CE9"/>
    <w:rsid w:val="00BC0802"/>
    <w:rsid w:val="00BE7750"/>
    <w:rsid w:val="00C069AB"/>
    <w:rsid w:val="00C07E3D"/>
    <w:rsid w:val="00C15A33"/>
    <w:rsid w:val="00C2223E"/>
    <w:rsid w:val="00C3112E"/>
    <w:rsid w:val="00C31838"/>
    <w:rsid w:val="00C402BC"/>
    <w:rsid w:val="00C446AC"/>
    <w:rsid w:val="00C466E9"/>
    <w:rsid w:val="00C52883"/>
    <w:rsid w:val="00C816E6"/>
    <w:rsid w:val="00C81E11"/>
    <w:rsid w:val="00C91D9E"/>
    <w:rsid w:val="00CA6D95"/>
    <w:rsid w:val="00CA6EF8"/>
    <w:rsid w:val="00CB2E14"/>
    <w:rsid w:val="00CC31CD"/>
    <w:rsid w:val="00CC5676"/>
    <w:rsid w:val="00CD5BCD"/>
    <w:rsid w:val="00CE2C8B"/>
    <w:rsid w:val="00CE2CAF"/>
    <w:rsid w:val="00CE43E9"/>
    <w:rsid w:val="00CF1A46"/>
    <w:rsid w:val="00CF4423"/>
    <w:rsid w:val="00D01674"/>
    <w:rsid w:val="00D03BC1"/>
    <w:rsid w:val="00D20DFB"/>
    <w:rsid w:val="00D210BF"/>
    <w:rsid w:val="00D35094"/>
    <w:rsid w:val="00D3647F"/>
    <w:rsid w:val="00D50F51"/>
    <w:rsid w:val="00D524E3"/>
    <w:rsid w:val="00D538ED"/>
    <w:rsid w:val="00D5414E"/>
    <w:rsid w:val="00D769A7"/>
    <w:rsid w:val="00D91B61"/>
    <w:rsid w:val="00D92F20"/>
    <w:rsid w:val="00D94C4E"/>
    <w:rsid w:val="00D96DB8"/>
    <w:rsid w:val="00DA7D1D"/>
    <w:rsid w:val="00DB0E2E"/>
    <w:rsid w:val="00DB24EC"/>
    <w:rsid w:val="00DD5467"/>
    <w:rsid w:val="00DE18B6"/>
    <w:rsid w:val="00DE775E"/>
    <w:rsid w:val="00E01BF6"/>
    <w:rsid w:val="00E02756"/>
    <w:rsid w:val="00E120CF"/>
    <w:rsid w:val="00E21414"/>
    <w:rsid w:val="00E21F91"/>
    <w:rsid w:val="00E25694"/>
    <w:rsid w:val="00E30A5B"/>
    <w:rsid w:val="00E32758"/>
    <w:rsid w:val="00E34B5F"/>
    <w:rsid w:val="00E610DE"/>
    <w:rsid w:val="00E7624F"/>
    <w:rsid w:val="00E817F5"/>
    <w:rsid w:val="00E82691"/>
    <w:rsid w:val="00E8526D"/>
    <w:rsid w:val="00E92DF1"/>
    <w:rsid w:val="00E9455F"/>
    <w:rsid w:val="00EB303B"/>
    <w:rsid w:val="00EB6540"/>
    <w:rsid w:val="00EC74A9"/>
    <w:rsid w:val="00EE1914"/>
    <w:rsid w:val="00EE2C3D"/>
    <w:rsid w:val="00EE7BE2"/>
    <w:rsid w:val="00EF3C96"/>
    <w:rsid w:val="00EF6760"/>
    <w:rsid w:val="00F0493C"/>
    <w:rsid w:val="00F071EA"/>
    <w:rsid w:val="00F2389F"/>
    <w:rsid w:val="00F263A3"/>
    <w:rsid w:val="00F266CE"/>
    <w:rsid w:val="00F33CA7"/>
    <w:rsid w:val="00F33D25"/>
    <w:rsid w:val="00F40291"/>
    <w:rsid w:val="00F475C6"/>
    <w:rsid w:val="00F479A9"/>
    <w:rsid w:val="00F636A1"/>
    <w:rsid w:val="00F669AD"/>
    <w:rsid w:val="00F67557"/>
    <w:rsid w:val="00F73340"/>
    <w:rsid w:val="00F76BC0"/>
    <w:rsid w:val="00F8181B"/>
    <w:rsid w:val="00F94731"/>
    <w:rsid w:val="00FA01B1"/>
    <w:rsid w:val="00FB0AD9"/>
    <w:rsid w:val="00FB5A65"/>
    <w:rsid w:val="00FC069F"/>
    <w:rsid w:val="00FC1D5E"/>
    <w:rsid w:val="00FD4C0F"/>
    <w:rsid w:val="00FE0C26"/>
    <w:rsid w:val="00FF343E"/>
    <w:rsid w:val="00FF4B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3A50"/>
    <w:pPr>
      <w:suppressAutoHyphens/>
    </w:pPr>
    <w:rPr>
      <w:lang w:eastAsia="ar-SA"/>
    </w:rPr>
  </w:style>
  <w:style w:type="paragraph" w:styleId="Heading1">
    <w:name w:val="heading 1"/>
    <w:basedOn w:val="Normal"/>
    <w:next w:val="Normal"/>
    <w:qFormat/>
    <w:rsid w:val="00A63A50"/>
    <w:pPr>
      <w:keepNext/>
      <w:tabs>
        <w:tab w:val="num" w:pos="432"/>
      </w:tabs>
      <w:spacing w:before="120" w:after="120"/>
      <w:ind w:left="432" w:hanging="432"/>
      <w:outlineLvl w:val="0"/>
    </w:pPr>
    <w:rPr>
      <w:rFonts w:ascii="Arial" w:hAnsi="Arial"/>
      <w:b/>
      <w:caps/>
      <w:kern w:val="1"/>
      <w:sz w:val="32"/>
      <w:lang w:val="en-GB"/>
    </w:rPr>
  </w:style>
  <w:style w:type="paragraph" w:styleId="Heading2">
    <w:name w:val="heading 2"/>
    <w:aliases w:val="Heading 2 Hidden"/>
    <w:basedOn w:val="Normal"/>
    <w:next w:val="Normal"/>
    <w:qFormat/>
    <w:rsid w:val="00A63A50"/>
    <w:pPr>
      <w:keepNext/>
      <w:tabs>
        <w:tab w:val="num" w:pos="576"/>
      </w:tabs>
      <w:spacing w:before="120" w:after="120"/>
      <w:ind w:left="576" w:hanging="576"/>
      <w:outlineLvl w:val="1"/>
    </w:pPr>
    <w:rPr>
      <w:rFonts w:ascii="Helvetica" w:hAnsi="Helvetica"/>
      <w:b/>
      <w:sz w:val="28"/>
      <w:lang w:val="en-GB"/>
    </w:rPr>
  </w:style>
  <w:style w:type="paragraph" w:styleId="Heading3">
    <w:name w:val="heading 3"/>
    <w:basedOn w:val="Normal"/>
    <w:next w:val="Normal"/>
    <w:qFormat/>
    <w:rsid w:val="00A63A50"/>
    <w:pPr>
      <w:keepNext/>
      <w:tabs>
        <w:tab w:val="num" w:pos="1620"/>
      </w:tabs>
      <w:spacing w:before="120" w:after="120"/>
      <w:ind w:left="1620" w:hanging="720"/>
      <w:outlineLvl w:val="2"/>
    </w:pPr>
    <w:rPr>
      <w:rFonts w:ascii="Arial" w:hAnsi="Arial"/>
      <w:b/>
      <w:sz w:val="24"/>
      <w:lang w:val="en-GB"/>
    </w:rPr>
  </w:style>
  <w:style w:type="paragraph" w:styleId="Heading4">
    <w:name w:val="heading 4"/>
    <w:basedOn w:val="Normal"/>
    <w:next w:val="Normal"/>
    <w:qFormat/>
    <w:rsid w:val="00A63A50"/>
    <w:pPr>
      <w:keepNext/>
      <w:tabs>
        <w:tab w:val="num" w:pos="864"/>
      </w:tabs>
      <w:spacing w:before="120" w:after="120"/>
      <w:ind w:left="864" w:hanging="864"/>
      <w:outlineLvl w:val="3"/>
    </w:pPr>
    <w:rPr>
      <w:rFonts w:ascii="Arial" w:hAnsi="Arial"/>
      <w:b/>
      <w:sz w:val="22"/>
      <w:lang w:val="en-GB"/>
    </w:rPr>
  </w:style>
  <w:style w:type="paragraph" w:styleId="Heading5">
    <w:name w:val="heading 5"/>
    <w:basedOn w:val="Normal"/>
    <w:next w:val="Normal"/>
    <w:qFormat/>
    <w:rsid w:val="00A63A50"/>
    <w:pPr>
      <w:tabs>
        <w:tab w:val="num" w:pos="1008"/>
      </w:tabs>
      <w:spacing w:before="240" w:after="60"/>
      <w:ind w:left="1008" w:hanging="1008"/>
      <w:outlineLvl w:val="4"/>
    </w:pPr>
    <w:rPr>
      <w:rFonts w:ascii="Arial" w:hAnsi="Arial"/>
      <w:sz w:val="22"/>
      <w:lang w:val="en-GB"/>
    </w:rPr>
  </w:style>
  <w:style w:type="paragraph" w:styleId="Heading6">
    <w:name w:val="heading 6"/>
    <w:basedOn w:val="Normal"/>
    <w:next w:val="Normal"/>
    <w:qFormat/>
    <w:rsid w:val="00A63A50"/>
    <w:pPr>
      <w:tabs>
        <w:tab w:val="num" w:pos="1152"/>
      </w:tabs>
      <w:spacing w:before="240" w:after="60"/>
      <w:ind w:left="1152" w:hanging="1152"/>
      <w:outlineLvl w:val="5"/>
    </w:pPr>
    <w:rPr>
      <w:rFonts w:ascii="Arial" w:hAnsi="Arial"/>
      <w:i/>
      <w:sz w:val="22"/>
      <w:lang w:val="en-GB"/>
    </w:rPr>
  </w:style>
  <w:style w:type="paragraph" w:styleId="Heading7">
    <w:name w:val="heading 7"/>
    <w:basedOn w:val="Normal"/>
    <w:next w:val="Normal"/>
    <w:qFormat/>
    <w:rsid w:val="00A63A50"/>
    <w:pPr>
      <w:tabs>
        <w:tab w:val="num" w:pos="1296"/>
      </w:tabs>
      <w:spacing w:before="240" w:after="60"/>
      <w:ind w:left="1296" w:hanging="1296"/>
      <w:outlineLvl w:val="6"/>
    </w:pPr>
    <w:rPr>
      <w:rFonts w:ascii="Arial" w:hAnsi="Arial"/>
      <w:sz w:val="18"/>
      <w:lang w:val="en-GB"/>
    </w:rPr>
  </w:style>
  <w:style w:type="paragraph" w:styleId="Heading8">
    <w:name w:val="heading 8"/>
    <w:basedOn w:val="Normal"/>
    <w:next w:val="Normal"/>
    <w:qFormat/>
    <w:rsid w:val="00A63A50"/>
    <w:pPr>
      <w:tabs>
        <w:tab w:val="num" w:pos="1440"/>
      </w:tabs>
      <w:spacing w:before="240" w:after="60"/>
      <w:ind w:left="1440" w:hanging="1440"/>
      <w:outlineLvl w:val="7"/>
    </w:pPr>
    <w:rPr>
      <w:rFonts w:ascii="Arial" w:hAnsi="Arial"/>
      <w:i/>
      <w:sz w:val="18"/>
      <w:lang w:val="en-GB"/>
    </w:rPr>
  </w:style>
  <w:style w:type="paragraph" w:styleId="Heading9">
    <w:name w:val="heading 9"/>
    <w:basedOn w:val="Normal"/>
    <w:next w:val="Normal"/>
    <w:qFormat/>
    <w:rsid w:val="00A63A50"/>
    <w:pPr>
      <w:tabs>
        <w:tab w:val="num" w:pos="1584"/>
      </w:tabs>
      <w:spacing w:before="240" w:after="60"/>
      <w:ind w:left="1584" w:hanging="1584"/>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63A50"/>
    <w:rPr>
      <w:rFonts w:ascii="Symbol" w:hAnsi="Symbol"/>
    </w:rPr>
  </w:style>
  <w:style w:type="character" w:customStyle="1" w:styleId="WW8Num1z1">
    <w:name w:val="WW8Num1z1"/>
    <w:rsid w:val="00A63A50"/>
    <w:rPr>
      <w:rFonts w:ascii="Courier New" w:hAnsi="Courier New" w:cs="Courier New"/>
    </w:rPr>
  </w:style>
  <w:style w:type="character" w:customStyle="1" w:styleId="WW8Num1z2">
    <w:name w:val="WW8Num1z2"/>
    <w:rsid w:val="00A63A50"/>
    <w:rPr>
      <w:rFonts w:ascii="Wingdings" w:hAnsi="Wingdings"/>
    </w:rPr>
  </w:style>
  <w:style w:type="character" w:customStyle="1" w:styleId="WW8Num2z0">
    <w:name w:val="WW8Num2z0"/>
    <w:rsid w:val="00A63A50"/>
    <w:rPr>
      <w:rFonts w:ascii="Courier New" w:hAnsi="Courier New" w:cs="Courier New"/>
    </w:rPr>
  </w:style>
  <w:style w:type="character" w:customStyle="1" w:styleId="WW8Num2z2">
    <w:name w:val="WW8Num2z2"/>
    <w:rsid w:val="00A63A50"/>
    <w:rPr>
      <w:rFonts w:ascii="Wingdings" w:hAnsi="Wingdings"/>
    </w:rPr>
  </w:style>
  <w:style w:type="character" w:customStyle="1" w:styleId="WW8Num2z3">
    <w:name w:val="WW8Num2z3"/>
    <w:rsid w:val="00A63A50"/>
    <w:rPr>
      <w:rFonts w:ascii="Symbol" w:hAnsi="Symbol"/>
    </w:rPr>
  </w:style>
  <w:style w:type="character" w:customStyle="1" w:styleId="WW8Num3z0">
    <w:name w:val="WW8Num3z0"/>
    <w:rsid w:val="00A63A50"/>
    <w:rPr>
      <w:rFonts w:ascii="Symbol" w:hAnsi="Symbol"/>
    </w:rPr>
  </w:style>
  <w:style w:type="character" w:customStyle="1" w:styleId="WW8Num3z1">
    <w:name w:val="WW8Num3z1"/>
    <w:rsid w:val="00A63A50"/>
    <w:rPr>
      <w:rFonts w:ascii="Courier New" w:hAnsi="Courier New" w:cs="Courier New"/>
    </w:rPr>
  </w:style>
  <w:style w:type="character" w:customStyle="1" w:styleId="WW8Num3z2">
    <w:name w:val="WW8Num3z2"/>
    <w:rsid w:val="00A63A50"/>
    <w:rPr>
      <w:rFonts w:ascii="Wingdings" w:hAnsi="Wingdings"/>
    </w:rPr>
  </w:style>
  <w:style w:type="character" w:customStyle="1" w:styleId="WW8Num4z0">
    <w:name w:val="WW8Num4z0"/>
    <w:rsid w:val="00A63A50"/>
    <w:rPr>
      <w:rFonts w:ascii="Symbol" w:hAnsi="Symbol"/>
      <w:sz w:val="16"/>
    </w:rPr>
  </w:style>
  <w:style w:type="character" w:customStyle="1" w:styleId="WW8Num4z1">
    <w:name w:val="WW8Num4z1"/>
    <w:rsid w:val="00A63A50"/>
    <w:rPr>
      <w:rFonts w:ascii="Courier New" w:hAnsi="Courier New"/>
    </w:rPr>
  </w:style>
  <w:style w:type="character" w:customStyle="1" w:styleId="WW8Num4z2">
    <w:name w:val="WW8Num4z2"/>
    <w:rsid w:val="00A63A50"/>
    <w:rPr>
      <w:rFonts w:ascii="Wingdings" w:hAnsi="Wingdings"/>
    </w:rPr>
  </w:style>
  <w:style w:type="character" w:customStyle="1" w:styleId="WW8Num4z3">
    <w:name w:val="WW8Num4z3"/>
    <w:rsid w:val="00A63A50"/>
    <w:rPr>
      <w:rFonts w:ascii="Symbol" w:hAnsi="Symbol"/>
    </w:rPr>
  </w:style>
  <w:style w:type="character" w:customStyle="1" w:styleId="WW8Num5z0">
    <w:name w:val="WW8Num5z0"/>
    <w:rsid w:val="00A63A50"/>
    <w:rPr>
      <w:rFonts w:ascii="Symbol" w:hAnsi="Symbol"/>
    </w:rPr>
  </w:style>
  <w:style w:type="character" w:customStyle="1" w:styleId="WW8Num5z1">
    <w:name w:val="WW8Num5z1"/>
    <w:rsid w:val="00A63A50"/>
    <w:rPr>
      <w:rFonts w:ascii="Courier New" w:hAnsi="Courier New" w:cs="Courier New"/>
    </w:rPr>
  </w:style>
  <w:style w:type="character" w:customStyle="1" w:styleId="WW8Num5z2">
    <w:name w:val="WW8Num5z2"/>
    <w:rsid w:val="00A63A50"/>
    <w:rPr>
      <w:rFonts w:ascii="Wingdings" w:hAnsi="Wingdings"/>
    </w:rPr>
  </w:style>
  <w:style w:type="character" w:customStyle="1" w:styleId="WW8Num6z0">
    <w:name w:val="WW8Num6z0"/>
    <w:rsid w:val="00A63A50"/>
    <w:rPr>
      <w:rFonts w:ascii="Symbol" w:hAnsi="Symbol"/>
    </w:rPr>
  </w:style>
  <w:style w:type="character" w:customStyle="1" w:styleId="WW8Num6z1">
    <w:name w:val="WW8Num6z1"/>
    <w:rsid w:val="00A63A50"/>
    <w:rPr>
      <w:rFonts w:ascii="Courier New" w:hAnsi="Courier New" w:cs="Courier New"/>
    </w:rPr>
  </w:style>
  <w:style w:type="character" w:customStyle="1" w:styleId="WW8Num6z2">
    <w:name w:val="WW8Num6z2"/>
    <w:rsid w:val="00A63A50"/>
    <w:rPr>
      <w:rFonts w:ascii="Wingdings" w:hAnsi="Wingdings"/>
    </w:rPr>
  </w:style>
  <w:style w:type="character" w:customStyle="1" w:styleId="WW8Num7z0">
    <w:name w:val="WW8Num7z0"/>
    <w:rsid w:val="00A63A50"/>
    <w:rPr>
      <w:rFonts w:ascii="Symbol" w:hAnsi="Symbol"/>
    </w:rPr>
  </w:style>
  <w:style w:type="character" w:customStyle="1" w:styleId="WW8Num7z1">
    <w:name w:val="WW8Num7z1"/>
    <w:rsid w:val="00A63A50"/>
    <w:rPr>
      <w:rFonts w:ascii="Courier New" w:hAnsi="Courier New"/>
    </w:rPr>
  </w:style>
  <w:style w:type="character" w:customStyle="1" w:styleId="WW8Num7z2">
    <w:name w:val="WW8Num7z2"/>
    <w:rsid w:val="00A63A50"/>
    <w:rPr>
      <w:rFonts w:ascii="Wingdings" w:hAnsi="Wingdings"/>
    </w:rPr>
  </w:style>
  <w:style w:type="character" w:customStyle="1" w:styleId="WW8Num10z0">
    <w:name w:val="WW8Num10z0"/>
    <w:rsid w:val="00A63A50"/>
    <w:rPr>
      <w:rFonts w:ascii="Symbol" w:hAnsi="Symbol"/>
    </w:rPr>
  </w:style>
  <w:style w:type="character" w:customStyle="1" w:styleId="WW8Num10z1">
    <w:name w:val="WW8Num10z1"/>
    <w:rsid w:val="00A63A50"/>
    <w:rPr>
      <w:rFonts w:ascii="Courier New" w:hAnsi="Courier New"/>
    </w:rPr>
  </w:style>
  <w:style w:type="character" w:customStyle="1" w:styleId="WW8Num10z2">
    <w:name w:val="WW8Num10z2"/>
    <w:rsid w:val="00A63A50"/>
    <w:rPr>
      <w:rFonts w:ascii="Wingdings" w:hAnsi="Wingdings"/>
    </w:rPr>
  </w:style>
  <w:style w:type="character" w:customStyle="1" w:styleId="WW8Num13z0">
    <w:name w:val="WW8Num13z0"/>
    <w:rsid w:val="00A63A50"/>
    <w:rPr>
      <w:rFonts w:ascii="Symbol" w:hAnsi="Symbol"/>
    </w:rPr>
  </w:style>
  <w:style w:type="character" w:customStyle="1" w:styleId="WW8Num13z1">
    <w:name w:val="WW8Num13z1"/>
    <w:rsid w:val="00A63A50"/>
    <w:rPr>
      <w:rFonts w:ascii="Courier New" w:hAnsi="Courier New" w:cs="Courier New"/>
    </w:rPr>
  </w:style>
  <w:style w:type="character" w:customStyle="1" w:styleId="WW8Num13z2">
    <w:name w:val="WW8Num13z2"/>
    <w:rsid w:val="00A63A50"/>
    <w:rPr>
      <w:rFonts w:ascii="Wingdings" w:hAnsi="Wingdings"/>
    </w:rPr>
  </w:style>
  <w:style w:type="character" w:customStyle="1" w:styleId="WW8Num14z0">
    <w:name w:val="WW8Num14z0"/>
    <w:rsid w:val="00A63A50"/>
    <w:rPr>
      <w:rFonts w:ascii="Courier New" w:hAnsi="Courier New" w:cs="Courier New"/>
    </w:rPr>
  </w:style>
  <w:style w:type="character" w:customStyle="1" w:styleId="WW8Num14z2">
    <w:name w:val="WW8Num14z2"/>
    <w:rsid w:val="00A63A50"/>
    <w:rPr>
      <w:rFonts w:ascii="Wingdings" w:hAnsi="Wingdings"/>
    </w:rPr>
  </w:style>
  <w:style w:type="character" w:customStyle="1" w:styleId="WW8Num14z3">
    <w:name w:val="WW8Num14z3"/>
    <w:rsid w:val="00A63A50"/>
    <w:rPr>
      <w:rFonts w:ascii="Symbol" w:hAnsi="Symbol"/>
    </w:rPr>
  </w:style>
  <w:style w:type="character" w:customStyle="1" w:styleId="WW8Num15z0">
    <w:name w:val="WW8Num15z0"/>
    <w:rsid w:val="00A63A50"/>
    <w:rPr>
      <w:rFonts w:ascii="Arial" w:hAnsi="Arial"/>
      <w:b/>
      <w:i w:val="0"/>
      <w:sz w:val="18"/>
    </w:rPr>
  </w:style>
  <w:style w:type="character" w:customStyle="1" w:styleId="WW8Num16z0">
    <w:name w:val="WW8Num16z0"/>
    <w:rsid w:val="00A63A50"/>
    <w:rPr>
      <w:rFonts w:ascii="Symbol" w:hAnsi="Symbol"/>
    </w:rPr>
  </w:style>
  <w:style w:type="character" w:customStyle="1" w:styleId="WW8Num16z1">
    <w:name w:val="WW8Num16z1"/>
    <w:rsid w:val="00A63A50"/>
    <w:rPr>
      <w:rFonts w:ascii="Courier New" w:hAnsi="Courier New"/>
    </w:rPr>
  </w:style>
  <w:style w:type="character" w:customStyle="1" w:styleId="WW8Num16z2">
    <w:name w:val="WW8Num16z2"/>
    <w:rsid w:val="00A63A50"/>
    <w:rPr>
      <w:rFonts w:ascii="Wingdings" w:hAnsi="Wingdings"/>
    </w:rPr>
  </w:style>
  <w:style w:type="character" w:customStyle="1" w:styleId="WW8Num17z0">
    <w:name w:val="WW8Num17z0"/>
    <w:rsid w:val="00A63A50"/>
    <w:rPr>
      <w:rFonts w:ascii="Symbol" w:hAnsi="Symbol"/>
    </w:rPr>
  </w:style>
  <w:style w:type="character" w:customStyle="1" w:styleId="WW8Num17z1">
    <w:name w:val="WW8Num17z1"/>
    <w:rsid w:val="00A63A50"/>
    <w:rPr>
      <w:rFonts w:ascii="Courier New" w:hAnsi="Courier New" w:cs="Courier New"/>
    </w:rPr>
  </w:style>
  <w:style w:type="character" w:customStyle="1" w:styleId="WW8Num17z2">
    <w:name w:val="WW8Num17z2"/>
    <w:rsid w:val="00A63A50"/>
    <w:rPr>
      <w:rFonts w:ascii="Wingdings" w:hAnsi="Wingdings"/>
    </w:rPr>
  </w:style>
  <w:style w:type="character" w:customStyle="1" w:styleId="WW8Num18z0">
    <w:name w:val="WW8Num18z0"/>
    <w:rsid w:val="00A63A50"/>
    <w:rPr>
      <w:rFonts w:ascii="Symbol" w:hAnsi="Symbol"/>
    </w:rPr>
  </w:style>
  <w:style w:type="character" w:customStyle="1" w:styleId="WW8Num18z1">
    <w:name w:val="WW8Num18z1"/>
    <w:rsid w:val="00A63A50"/>
    <w:rPr>
      <w:rFonts w:ascii="Courier New" w:hAnsi="Courier New" w:cs="Courier New"/>
    </w:rPr>
  </w:style>
  <w:style w:type="character" w:customStyle="1" w:styleId="WW8Num18z2">
    <w:name w:val="WW8Num18z2"/>
    <w:rsid w:val="00A63A50"/>
    <w:rPr>
      <w:rFonts w:ascii="Wingdings" w:hAnsi="Wingdings"/>
    </w:rPr>
  </w:style>
  <w:style w:type="character" w:customStyle="1" w:styleId="WW8Num19z0">
    <w:name w:val="WW8Num19z0"/>
    <w:rsid w:val="00A63A50"/>
    <w:rPr>
      <w:rFonts w:ascii="Symbol" w:hAnsi="Symbol"/>
    </w:rPr>
  </w:style>
  <w:style w:type="character" w:customStyle="1" w:styleId="WW8Num19z1">
    <w:name w:val="WW8Num19z1"/>
    <w:rsid w:val="00A63A50"/>
    <w:rPr>
      <w:rFonts w:ascii="Courier New" w:hAnsi="Courier New"/>
    </w:rPr>
  </w:style>
  <w:style w:type="character" w:customStyle="1" w:styleId="WW8Num19z2">
    <w:name w:val="WW8Num19z2"/>
    <w:rsid w:val="00A63A50"/>
    <w:rPr>
      <w:rFonts w:ascii="Wingdings" w:hAnsi="Wingdings"/>
    </w:rPr>
  </w:style>
  <w:style w:type="character" w:customStyle="1" w:styleId="WW8Num20z0">
    <w:name w:val="WW8Num20z0"/>
    <w:rsid w:val="00A63A50"/>
    <w:rPr>
      <w:rFonts w:ascii="Courier New" w:hAnsi="Courier New" w:cs="Courier New"/>
    </w:rPr>
  </w:style>
  <w:style w:type="character" w:customStyle="1" w:styleId="WW8Num20z2">
    <w:name w:val="WW8Num20z2"/>
    <w:rsid w:val="00A63A50"/>
    <w:rPr>
      <w:rFonts w:ascii="Wingdings" w:hAnsi="Wingdings"/>
    </w:rPr>
  </w:style>
  <w:style w:type="character" w:customStyle="1" w:styleId="WW8Num20z3">
    <w:name w:val="WW8Num20z3"/>
    <w:rsid w:val="00A63A50"/>
    <w:rPr>
      <w:rFonts w:ascii="Symbol" w:hAnsi="Symbol"/>
    </w:rPr>
  </w:style>
  <w:style w:type="character" w:customStyle="1" w:styleId="WW8Num22z0">
    <w:name w:val="WW8Num22z0"/>
    <w:rsid w:val="00A63A50"/>
    <w:rPr>
      <w:rFonts w:ascii="Courier New" w:hAnsi="Courier New" w:cs="Courier New"/>
    </w:rPr>
  </w:style>
  <w:style w:type="character" w:customStyle="1" w:styleId="WW8Num22z2">
    <w:name w:val="WW8Num22z2"/>
    <w:rsid w:val="00A63A50"/>
    <w:rPr>
      <w:rFonts w:ascii="Wingdings" w:hAnsi="Wingdings"/>
    </w:rPr>
  </w:style>
  <w:style w:type="character" w:customStyle="1" w:styleId="WW8Num22z3">
    <w:name w:val="WW8Num22z3"/>
    <w:rsid w:val="00A63A50"/>
    <w:rPr>
      <w:rFonts w:ascii="Symbol" w:hAnsi="Symbol"/>
    </w:rPr>
  </w:style>
  <w:style w:type="character" w:customStyle="1" w:styleId="WW8Num23z0">
    <w:name w:val="WW8Num23z0"/>
    <w:rsid w:val="00A63A50"/>
    <w:rPr>
      <w:rFonts w:ascii="Courier New" w:hAnsi="Courier New" w:cs="Courier New"/>
    </w:rPr>
  </w:style>
  <w:style w:type="character" w:customStyle="1" w:styleId="WW8Num23z2">
    <w:name w:val="WW8Num23z2"/>
    <w:rsid w:val="00A63A50"/>
    <w:rPr>
      <w:rFonts w:ascii="Wingdings" w:hAnsi="Wingdings"/>
    </w:rPr>
  </w:style>
  <w:style w:type="character" w:customStyle="1" w:styleId="WW8Num23z3">
    <w:name w:val="WW8Num23z3"/>
    <w:rsid w:val="00A63A50"/>
    <w:rPr>
      <w:rFonts w:ascii="Symbol" w:hAnsi="Symbol"/>
    </w:rPr>
  </w:style>
  <w:style w:type="character" w:customStyle="1" w:styleId="WW8Num24z0">
    <w:name w:val="WW8Num24z0"/>
    <w:rsid w:val="00A63A50"/>
    <w:rPr>
      <w:rFonts w:ascii="Symbol" w:hAnsi="Symbol"/>
    </w:rPr>
  </w:style>
  <w:style w:type="character" w:customStyle="1" w:styleId="WW8Num24z1">
    <w:name w:val="WW8Num24z1"/>
    <w:rsid w:val="00A63A50"/>
    <w:rPr>
      <w:rFonts w:ascii="Courier New" w:hAnsi="Courier New" w:cs="Courier New"/>
    </w:rPr>
  </w:style>
  <w:style w:type="character" w:customStyle="1" w:styleId="WW8Num24z2">
    <w:name w:val="WW8Num24z2"/>
    <w:rsid w:val="00A63A50"/>
    <w:rPr>
      <w:rFonts w:ascii="Wingdings" w:hAnsi="Wingdings"/>
    </w:rPr>
  </w:style>
  <w:style w:type="character" w:customStyle="1" w:styleId="WW8Num25z0">
    <w:name w:val="WW8Num25z0"/>
    <w:rsid w:val="00A63A50"/>
    <w:rPr>
      <w:rFonts w:ascii="Symbol" w:hAnsi="Symbol"/>
    </w:rPr>
  </w:style>
  <w:style w:type="character" w:customStyle="1" w:styleId="WW8Num25z1">
    <w:name w:val="WW8Num25z1"/>
    <w:rsid w:val="00A63A50"/>
    <w:rPr>
      <w:rFonts w:ascii="Courier New" w:hAnsi="Courier New"/>
    </w:rPr>
  </w:style>
  <w:style w:type="character" w:customStyle="1" w:styleId="WW8Num25z2">
    <w:name w:val="WW8Num25z2"/>
    <w:rsid w:val="00A63A50"/>
    <w:rPr>
      <w:rFonts w:ascii="Wingdings" w:hAnsi="Wingdings"/>
    </w:rPr>
  </w:style>
  <w:style w:type="character" w:customStyle="1" w:styleId="WW8Num26z0">
    <w:name w:val="WW8Num26z0"/>
    <w:rsid w:val="00A63A50"/>
    <w:rPr>
      <w:rFonts w:ascii="Courier New" w:hAnsi="Courier New" w:cs="Courier New"/>
    </w:rPr>
  </w:style>
  <w:style w:type="character" w:customStyle="1" w:styleId="WW8Num26z2">
    <w:name w:val="WW8Num26z2"/>
    <w:rsid w:val="00A63A50"/>
    <w:rPr>
      <w:rFonts w:ascii="Wingdings" w:hAnsi="Wingdings"/>
    </w:rPr>
  </w:style>
  <w:style w:type="character" w:customStyle="1" w:styleId="WW8Num26z3">
    <w:name w:val="WW8Num26z3"/>
    <w:rsid w:val="00A63A50"/>
    <w:rPr>
      <w:rFonts w:ascii="Symbol" w:hAnsi="Symbol"/>
    </w:rPr>
  </w:style>
  <w:style w:type="character" w:customStyle="1" w:styleId="WW8Num27z0">
    <w:name w:val="WW8Num27z0"/>
    <w:rsid w:val="00A63A50"/>
    <w:rPr>
      <w:rFonts w:ascii="Courier New" w:hAnsi="Courier New" w:cs="Courier New"/>
    </w:rPr>
  </w:style>
  <w:style w:type="character" w:customStyle="1" w:styleId="WW8Num27z2">
    <w:name w:val="WW8Num27z2"/>
    <w:rsid w:val="00A63A50"/>
    <w:rPr>
      <w:rFonts w:ascii="Wingdings" w:hAnsi="Wingdings"/>
    </w:rPr>
  </w:style>
  <w:style w:type="character" w:customStyle="1" w:styleId="WW8Num27z3">
    <w:name w:val="WW8Num27z3"/>
    <w:rsid w:val="00A63A50"/>
    <w:rPr>
      <w:rFonts w:ascii="Symbol" w:hAnsi="Symbol"/>
    </w:rPr>
  </w:style>
  <w:style w:type="character" w:customStyle="1" w:styleId="WW8Num28z0">
    <w:name w:val="WW8Num28z0"/>
    <w:rsid w:val="00A63A50"/>
    <w:rPr>
      <w:rFonts w:ascii="Symbol" w:hAnsi="Symbol"/>
    </w:rPr>
  </w:style>
  <w:style w:type="character" w:customStyle="1" w:styleId="WW8Num28z1">
    <w:name w:val="WW8Num28z1"/>
    <w:rsid w:val="00A63A50"/>
    <w:rPr>
      <w:rFonts w:ascii="Courier New" w:hAnsi="Courier New" w:cs="Courier New"/>
    </w:rPr>
  </w:style>
  <w:style w:type="character" w:customStyle="1" w:styleId="WW8Num28z2">
    <w:name w:val="WW8Num28z2"/>
    <w:rsid w:val="00A63A50"/>
    <w:rPr>
      <w:rFonts w:ascii="Wingdings" w:hAnsi="Wingdings"/>
    </w:rPr>
  </w:style>
  <w:style w:type="character" w:customStyle="1" w:styleId="WW8Num30z0">
    <w:name w:val="WW8Num30z0"/>
    <w:rsid w:val="00A63A50"/>
    <w:rPr>
      <w:rFonts w:ascii="Courier New" w:hAnsi="Courier New" w:cs="Courier New"/>
    </w:rPr>
  </w:style>
  <w:style w:type="character" w:customStyle="1" w:styleId="WW8Num30z2">
    <w:name w:val="WW8Num30z2"/>
    <w:rsid w:val="00A63A50"/>
    <w:rPr>
      <w:rFonts w:ascii="Wingdings" w:hAnsi="Wingdings"/>
    </w:rPr>
  </w:style>
  <w:style w:type="character" w:customStyle="1" w:styleId="WW8Num30z3">
    <w:name w:val="WW8Num30z3"/>
    <w:rsid w:val="00A63A50"/>
    <w:rPr>
      <w:rFonts w:ascii="Symbol" w:hAnsi="Symbol"/>
    </w:rPr>
  </w:style>
  <w:style w:type="character" w:customStyle="1" w:styleId="DefaultParagraphFont1">
    <w:name w:val="Default Paragraph Font1"/>
    <w:rsid w:val="00A63A50"/>
  </w:style>
  <w:style w:type="character" w:styleId="Hyperlink">
    <w:name w:val="Hyperlink"/>
    <w:basedOn w:val="DefaultParagraphFont1"/>
    <w:uiPriority w:val="99"/>
    <w:rsid w:val="00A63A50"/>
    <w:rPr>
      <w:color w:val="0000FF"/>
      <w:u w:val="single"/>
    </w:rPr>
  </w:style>
  <w:style w:type="character" w:styleId="PageNumber">
    <w:name w:val="page number"/>
    <w:basedOn w:val="DefaultParagraphFont1"/>
    <w:rsid w:val="00A63A50"/>
  </w:style>
  <w:style w:type="character" w:styleId="CommentReference">
    <w:name w:val="annotation reference"/>
    <w:basedOn w:val="DefaultParagraphFont1"/>
    <w:semiHidden/>
    <w:rsid w:val="00A63A50"/>
    <w:rPr>
      <w:sz w:val="16"/>
      <w:szCs w:val="16"/>
    </w:rPr>
  </w:style>
  <w:style w:type="character" w:styleId="FollowedHyperlink">
    <w:name w:val="FollowedHyperlink"/>
    <w:basedOn w:val="DefaultParagraphFont1"/>
    <w:rsid w:val="00A63A50"/>
    <w:rPr>
      <w:color w:val="800080"/>
      <w:u w:val="single"/>
    </w:rPr>
  </w:style>
  <w:style w:type="character" w:customStyle="1" w:styleId="Bullets">
    <w:name w:val="Bullets"/>
    <w:rsid w:val="00A63A50"/>
    <w:rPr>
      <w:rFonts w:ascii="StarSymbol" w:eastAsia="StarSymbol" w:hAnsi="StarSymbol" w:cs="StarSymbol"/>
      <w:sz w:val="18"/>
      <w:szCs w:val="18"/>
    </w:rPr>
  </w:style>
  <w:style w:type="paragraph" w:customStyle="1" w:styleId="Heading">
    <w:name w:val="Heading"/>
    <w:basedOn w:val="Normal"/>
    <w:next w:val="BodyText"/>
    <w:rsid w:val="00A63A50"/>
    <w:pPr>
      <w:keepNext/>
      <w:spacing w:before="240" w:after="120"/>
    </w:pPr>
    <w:rPr>
      <w:rFonts w:ascii="Arial" w:eastAsia="MS Mincho" w:hAnsi="Arial" w:cs="Tahoma"/>
      <w:sz w:val="28"/>
      <w:szCs w:val="28"/>
    </w:rPr>
  </w:style>
  <w:style w:type="paragraph" w:styleId="BodyText">
    <w:name w:val="Body Text"/>
    <w:aliases w:val="body text,RFQ Text,RFQ,Corps de texte,contents,bt,body tesx"/>
    <w:basedOn w:val="Normal"/>
    <w:rsid w:val="00A63A50"/>
    <w:pPr>
      <w:spacing w:line="480" w:lineRule="auto"/>
    </w:pPr>
    <w:rPr>
      <w:sz w:val="24"/>
    </w:rPr>
  </w:style>
  <w:style w:type="paragraph" w:styleId="List">
    <w:name w:val="List"/>
    <w:basedOn w:val="BodyText"/>
    <w:rsid w:val="00A63A50"/>
    <w:rPr>
      <w:rFonts w:cs="Tahoma"/>
    </w:rPr>
  </w:style>
  <w:style w:type="paragraph" w:styleId="Caption">
    <w:name w:val="caption"/>
    <w:basedOn w:val="Normal"/>
    <w:qFormat/>
    <w:rsid w:val="00A63A50"/>
    <w:pPr>
      <w:suppressLineNumbers/>
      <w:spacing w:before="120" w:after="120"/>
    </w:pPr>
    <w:rPr>
      <w:rFonts w:cs="Tahoma"/>
      <w:i/>
      <w:iCs/>
      <w:sz w:val="24"/>
      <w:szCs w:val="24"/>
    </w:rPr>
  </w:style>
  <w:style w:type="paragraph" w:customStyle="1" w:styleId="Index">
    <w:name w:val="Index"/>
    <w:basedOn w:val="Normal"/>
    <w:rsid w:val="00A63A50"/>
    <w:pPr>
      <w:suppressLineNumbers/>
    </w:pPr>
    <w:rPr>
      <w:rFonts w:cs="Tahoma"/>
    </w:rPr>
  </w:style>
  <w:style w:type="paragraph" w:customStyle="1" w:styleId="Requirementsnumbering1">
    <w:name w:val="Requirements numbering1"/>
    <w:basedOn w:val="Normal"/>
    <w:rsid w:val="00A63A50"/>
    <w:pPr>
      <w:tabs>
        <w:tab w:val="num" w:pos="432"/>
      </w:tabs>
    </w:pPr>
    <w:rPr>
      <w:rFonts w:ascii="Helvetica" w:hAnsi="Helvetica"/>
      <w:sz w:val="18"/>
      <w:lang w:val="en-GB"/>
    </w:rPr>
  </w:style>
  <w:style w:type="paragraph" w:styleId="Header">
    <w:name w:val="header"/>
    <w:basedOn w:val="Normal"/>
    <w:rsid w:val="00A63A50"/>
    <w:pPr>
      <w:tabs>
        <w:tab w:val="center" w:pos="4153"/>
        <w:tab w:val="right" w:pos="8306"/>
      </w:tabs>
      <w:spacing w:before="60" w:after="60"/>
    </w:pPr>
    <w:rPr>
      <w:rFonts w:ascii="Arial" w:hAnsi="Arial"/>
      <w:sz w:val="18"/>
      <w:lang w:val="en-GB"/>
    </w:rPr>
  </w:style>
  <w:style w:type="paragraph" w:customStyle="1" w:styleId="Issuesnumbering">
    <w:name w:val="Issues numbering"/>
    <w:basedOn w:val="Header"/>
    <w:rsid w:val="00A63A50"/>
    <w:pPr>
      <w:spacing w:before="0" w:after="0"/>
    </w:pPr>
  </w:style>
  <w:style w:type="paragraph" w:styleId="TOC9">
    <w:name w:val="toc 9"/>
    <w:basedOn w:val="Normal"/>
    <w:next w:val="Normal"/>
    <w:semiHidden/>
    <w:rsid w:val="00A63A50"/>
    <w:pPr>
      <w:ind w:left="1440"/>
    </w:pPr>
    <w:rPr>
      <w:rFonts w:ascii="Arial (W1)" w:hAnsi="Arial (W1)"/>
      <w:sz w:val="18"/>
      <w:szCs w:val="24"/>
      <w:lang w:val="en-GB"/>
    </w:rPr>
  </w:style>
  <w:style w:type="paragraph" w:customStyle="1" w:styleId="HeaderSection">
    <w:name w:val="Header Section"/>
    <w:basedOn w:val="Header"/>
    <w:rsid w:val="00A63A50"/>
    <w:rPr>
      <w:rFonts w:ascii="Helvetica" w:hAnsi="Helvetica"/>
      <w:b/>
      <w:sz w:val="32"/>
    </w:rPr>
  </w:style>
  <w:style w:type="paragraph" w:styleId="CommentText">
    <w:name w:val="annotation text"/>
    <w:basedOn w:val="Normal"/>
    <w:semiHidden/>
    <w:rsid w:val="00A63A50"/>
    <w:rPr>
      <w:rFonts w:ascii="Arial" w:hAnsi="Arial"/>
      <w:lang w:val="en-GB"/>
    </w:rPr>
  </w:style>
  <w:style w:type="paragraph" w:styleId="TOC1">
    <w:name w:val="toc 1"/>
    <w:basedOn w:val="Normal"/>
    <w:next w:val="Normal"/>
    <w:uiPriority w:val="39"/>
    <w:rsid w:val="00A63A50"/>
    <w:pPr>
      <w:spacing w:before="120"/>
    </w:pPr>
    <w:rPr>
      <w:rFonts w:ascii="Arial (W1)" w:hAnsi="Arial (W1)"/>
      <w:bCs/>
      <w:iCs/>
      <w:caps/>
      <w:sz w:val="18"/>
      <w:szCs w:val="28"/>
      <w:lang w:val="en-GB"/>
    </w:rPr>
  </w:style>
  <w:style w:type="paragraph" w:styleId="TOC2">
    <w:name w:val="toc 2"/>
    <w:basedOn w:val="Normal"/>
    <w:next w:val="Normal"/>
    <w:uiPriority w:val="39"/>
    <w:rsid w:val="00A63A50"/>
    <w:pPr>
      <w:spacing w:before="120"/>
      <w:ind w:left="180"/>
    </w:pPr>
    <w:rPr>
      <w:rFonts w:ascii="Arial (W1)" w:hAnsi="Arial (W1)"/>
      <w:bCs/>
      <w:sz w:val="18"/>
      <w:szCs w:val="26"/>
      <w:lang w:val="en-GB"/>
    </w:rPr>
  </w:style>
  <w:style w:type="paragraph" w:styleId="TOC3">
    <w:name w:val="toc 3"/>
    <w:basedOn w:val="Normal"/>
    <w:next w:val="Normal"/>
    <w:uiPriority w:val="39"/>
    <w:rsid w:val="00A63A50"/>
    <w:pPr>
      <w:ind w:left="360"/>
    </w:pPr>
    <w:rPr>
      <w:rFonts w:ascii="Arial (W1)" w:hAnsi="Arial (W1)"/>
      <w:sz w:val="18"/>
      <w:szCs w:val="24"/>
      <w:lang w:val="en-GB"/>
    </w:rPr>
  </w:style>
  <w:style w:type="paragraph" w:customStyle="1" w:styleId="ExplanatoryText">
    <w:name w:val="Explanatory Text"/>
    <w:basedOn w:val="Normal"/>
    <w:rsid w:val="00A63A50"/>
    <w:rPr>
      <w:rFonts w:ascii="Helvetica" w:hAnsi="Helvetica" w:cs="Arial"/>
      <w:color w:val="0000FF"/>
      <w:sz w:val="18"/>
      <w:lang w:val="en-GB"/>
    </w:rPr>
  </w:style>
  <w:style w:type="character" w:customStyle="1" w:styleId="ExplanatoryTextChar">
    <w:name w:val="Explanatory Text Char"/>
    <w:basedOn w:val="DefaultParagraphFont"/>
    <w:rsid w:val="00A63A50"/>
    <w:rPr>
      <w:rFonts w:ascii="Helvetica" w:hAnsi="Helvetica" w:cs="Arial"/>
      <w:color w:val="0000FF"/>
      <w:sz w:val="18"/>
      <w:lang w:val="en-GB" w:eastAsia="ar-SA" w:bidi="ar-SA"/>
    </w:rPr>
  </w:style>
  <w:style w:type="paragraph" w:customStyle="1" w:styleId="HiddenText">
    <w:name w:val="Hidden Text"/>
    <w:basedOn w:val="Normal"/>
    <w:rsid w:val="00A63A50"/>
    <w:pPr>
      <w:ind w:left="720"/>
    </w:pPr>
    <w:rPr>
      <w:rFonts w:ascii="Times" w:hAnsi="Times"/>
      <w:vanish/>
      <w:color w:val="0000FF"/>
      <w:sz w:val="22"/>
    </w:rPr>
  </w:style>
  <w:style w:type="paragraph" w:customStyle="1" w:styleId="GuideInfo">
    <w:name w:val="Guide Info"/>
    <w:basedOn w:val="Normal"/>
    <w:rsid w:val="00A63A50"/>
    <w:pPr>
      <w:spacing w:before="120"/>
    </w:pPr>
    <w:rPr>
      <w:rFonts w:ascii="Arial" w:hAnsi="Arial"/>
      <w:color w:val="000000"/>
      <w:sz w:val="18"/>
    </w:rPr>
  </w:style>
  <w:style w:type="paragraph" w:styleId="Footer">
    <w:name w:val="footer"/>
    <w:basedOn w:val="Normal"/>
    <w:rsid w:val="00A63A50"/>
    <w:pPr>
      <w:tabs>
        <w:tab w:val="center" w:pos="4320"/>
        <w:tab w:val="right" w:pos="8640"/>
      </w:tabs>
    </w:pPr>
    <w:rPr>
      <w:rFonts w:ascii="Arial" w:hAnsi="Arial"/>
      <w:sz w:val="18"/>
      <w:lang w:val="en-GB"/>
    </w:rPr>
  </w:style>
  <w:style w:type="paragraph" w:styleId="TOC4">
    <w:name w:val="toc 4"/>
    <w:basedOn w:val="Normal"/>
    <w:next w:val="Normal"/>
    <w:uiPriority w:val="39"/>
    <w:rsid w:val="00A63A50"/>
    <w:pPr>
      <w:ind w:left="600"/>
    </w:pPr>
  </w:style>
  <w:style w:type="paragraph" w:styleId="TOC5">
    <w:name w:val="toc 5"/>
    <w:basedOn w:val="Normal"/>
    <w:next w:val="Normal"/>
    <w:semiHidden/>
    <w:rsid w:val="00A63A50"/>
    <w:pPr>
      <w:ind w:left="800"/>
    </w:pPr>
  </w:style>
  <w:style w:type="paragraph" w:styleId="TOC6">
    <w:name w:val="toc 6"/>
    <w:basedOn w:val="Normal"/>
    <w:next w:val="Normal"/>
    <w:semiHidden/>
    <w:rsid w:val="00A63A50"/>
    <w:pPr>
      <w:ind w:left="1000"/>
    </w:pPr>
  </w:style>
  <w:style w:type="paragraph" w:styleId="TOC7">
    <w:name w:val="toc 7"/>
    <w:basedOn w:val="Normal"/>
    <w:next w:val="Normal"/>
    <w:semiHidden/>
    <w:rsid w:val="00A63A50"/>
    <w:pPr>
      <w:ind w:left="1200"/>
    </w:pPr>
  </w:style>
  <w:style w:type="paragraph" w:styleId="TOC8">
    <w:name w:val="toc 8"/>
    <w:basedOn w:val="Normal"/>
    <w:next w:val="Normal"/>
    <w:semiHidden/>
    <w:rsid w:val="00A63A50"/>
    <w:pPr>
      <w:ind w:left="1400"/>
    </w:pPr>
  </w:style>
  <w:style w:type="paragraph" w:customStyle="1" w:styleId="label">
    <w:name w:val="label"/>
    <w:basedOn w:val="Normal"/>
    <w:rsid w:val="00A63A50"/>
    <w:pPr>
      <w:tabs>
        <w:tab w:val="left" w:pos="432"/>
      </w:tabs>
      <w:spacing w:after="60" w:line="260" w:lineRule="atLeast"/>
      <w:ind w:left="432" w:hanging="432"/>
    </w:pPr>
    <w:rPr>
      <w:rFonts w:ascii="Arial" w:hAnsi="Arial"/>
      <w:sz w:val="24"/>
    </w:rPr>
  </w:style>
  <w:style w:type="paragraph" w:styleId="BalloonText">
    <w:name w:val="Balloon Text"/>
    <w:basedOn w:val="Normal"/>
    <w:rsid w:val="00A63A50"/>
    <w:rPr>
      <w:rFonts w:ascii="Tahoma" w:hAnsi="Tahoma" w:cs="Tahoma"/>
      <w:sz w:val="16"/>
      <w:szCs w:val="16"/>
    </w:rPr>
  </w:style>
  <w:style w:type="paragraph" w:styleId="BodyText2">
    <w:name w:val="Body Text 2"/>
    <w:basedOn w:val="Normal"/>
    <w:rsid w:val="00A63A50"/>
    <w:rPr>
      <w:rFonts w:ascii="Arial" w:hAnsi="Arial" w:cs="Arial"/>
      <w:color w:val="0000FF"/>
    </w:rPr>
  </w:style>
  <w:style w:type="paragraph" w:styleId="BodyTextIndent2">
    <w:name w:val="Body Text Indent 2"/>
    <w:basedOn w:val="Normal"/>
    <w:rsid w:val="00A63A50"/>
    <w:pPr>
      <w:spacing w:after="120" w:line="480" w:lineRule="auto"/>
      <w:ind w:left="360"/>
    </w:pPr>
  </w:style>
  <w:style w:type="paragraph" w:styleId="E-mailSignature">
    <w:name w:val="E-mail Signature"/>
    <w:basedOn w:val="Normal"/>
    <w:rsid w:val="00A63A50"/>
    <w:rPr>
      <w:rFonts w:ascii="Arial" w:hAnsi="Arial" w:cs="Arial"/>
    </w:rPr>
  </w:style>
  <w:style w:type="paragraph" w:styleId="BodyText3">
    <w:name w:val="Body Text 3"/>
    <w:basedOn w:val="Normal"/>
    <w:rsid w:val="00A63A50"/>
    <w:pPr>
      <w:autoSpaceDE w:val="0"/>
      <w:jc w:val="both"/>
    </w:pPr>
    <w:rPr>
      <w:color w:val="000000"/>
    </w:rPr>
  </w:style>
  <w:style w:type="paragraph" w:styleId="CommentSubject">
    <w:name w:val="annotation subject"/>
    <w:basedOn w:val="CommentText"/>
    <w:next w:val="CommentText"/>
    <w:rsid w:val="00A63A50"/>
    <w:rPr>
      <w:rFonts w:ascii="Times New Roman" w:hAnsi="Times New Roman"/>
      <w:b/>
      <w:bCs/>
      <w:lang w:val="en-US"/>
    </w:rPr>
  </w:style>
  <w:style w:type="paragraph" w:customStyle="1" w:styleId="Framecontents">
    <w:name w:val="Frame contents"/>
    <w:basedOn w:val="BodyText"/>
    <w:rsid w:val="00A63A50"/>
  </w:style>
  <w:style w:type="paragraph" w:customStyle="1" w:styleId="TableContents">
    <w:name w:val="Table Contents"/>
    <w:basedOn w:val="Normal"/>
    <w:rsid w:val="00A63A50"/>
    <w:pPr>
      <w:suppressLineNumbers/>
    </w:pPr>
  </w:style>
  <w:style w:type="paragraph" w:customStyle="1" w:styleId="TableHeading">
    <w:name w:val="Table Heading"/>
    <w:basedOn w:val="TableContents"/>
    <w:rsid w:val="00A63A50"/>
    <w:pPr>
      <w:jc w:val="center"/>
    </w:pPr>
    <w:rPr>
      <w:b/>
      <w:bCs/>
    </w:rPr>
  </w:style>
  <w:style w:type="paragraph" w:customStyle="1" w:styleId="Contents10">
    <w:name w:val="Contents 10"/>
    <w:basedOn w:val="Index"/>
    <w:rsid w:val="00A63A50"/>
    <w:pPr>
      <w:tabs>
        <w:tab w:val="right" w:leader="dot" w:pos="9972"/>
      </w:tabs>
      <w:ind w:left="2547"/>
    </w:pPr>
  </w:style>
  <w:style w:type="paragraph" w:styleId="DocumentMap">
    <w:name w:val="Document Map"/>
    <w:basedOn w:val="Normal"/>
    <w:semiHidden/>
    <w:rsid w:val="00A63A50"/>
    <w:pPr>
      <w:shd w:val="clear" w:color="auto" w:fill="000080"/>
    </w:pPr>
    <w:rPr>
      <w:rFonts w:ascii="Tahoma" w:hAnsi="Tahoma" w:cs="Tahoma"/>
    </w:rPr>
  </w:style>
  <w:style w:type="paragraph" w:styleId="EndnoteText">
    <w:name w:val="endnote text"/>
    <w:basedOn w:val="Normal"/>
    <w:semiHidden/>
    <w:rsid w:val="00A63A50"/>
    <w:pPr>
      <w:widowControl w:val="0"/>
      <w:suppressAutoHyphens w:val="0"/>
    </w:pPr>
    <w:rPr>
      <w:rFonts w:ascii="Marin" w:hAnsi="Marin"/>
      <w:sz w:val="24"/>
      <w:lang w:eastAsia="en-US"/>
    </w:rPr>
  </w:style>
  <w:style w:type="paragraph" w:styleId="FootnoteText">
    <w:name w:val="footnote text"/>
    <w:basedOn w:val="Normal"/>
    <w:semiHidden/>
    <w:rsid w:val="00A63A50"/>
    <w:pPr>
      <w:widowControl w:val="0"/>
      <w:suppressAutoHyphens w:val="0"/>
    </w:pPr>
    <w:rPr>
      <w:rFonts w:ascii="Marin" w:hAnsi="Marin"/>
      <w:sz w:val="24"/>
      <w:lang w:eastAsia="en-US"/>
    </w:rPr>
  </w:style>
  <w:style w:type="paragraph" w:styleId="Index1">
    <w:name w:val="index 1"/>
    <w:basedOn w:val="Normal"/>
    <w:next w:val="Normal"/>
    <w:semiHidden/>
    <w:rsid w:val="00A63A50"/>
    <w:pPr>
      <w:widowControl w:val="0"/>
      <w:tabs>
        <w:tab w:val="right" w:leader="dot" w:pos="9360"/>
      </w:tabs>
      <w:ind w:left="1440" w:right="720" w:hanging="1440"/>
    </w:pPr>
    <w:rPr>
      <w:rFonts w:ascii="Marin" w:hAnsi="Marin"/>
      <w:sz w:val="24"/>
      <w:lang w:eastAsia="en-US"/>
    </w:rPr>
  </w:style>
  <w:style w:type="character" w:customStyle="1" w:styleId="EquationCaption">
    <w:name w:val="_Equation Caption"/>
    <w:rsid w:val="00A63A50"/>
    <w:rPr>
      <w:sz w:val="20"/>
    </w:rPr>
  </w:style>
  <w:style w:type="paragraph" w:styleId="BodyTextIndent">
    <w:name w:val="Body Text Indent"/>
    <w:basedOn w:val="Normal"/>
    <w:rsid w:val="00A63A50"/>
    <w:pPr>
      <w:widowControl w:val="0"/>
      <w:tabs>
        <w:tab w:val="left" w:pos="-720"/>
        <w:tab w:val="left" w:pos="1440"/>
        <w:tab w:val="left" w:pos="3019"/>
        <w:tab w:val="left" w:pos="3996"/>
        <w:tab w:val="left" w:pos="4973"/>
        <w:tab w:val="left" w:pos="9590"/>
      </w:tabs>
      <w:spacing w:line="192" w:lineRule="auto"/>
      <w:ind w:left="1440" w:hanging="1440"/>
      <w:jc w:val="both"/>
    </w:pPr>
    <w:rPr>
      <w:spacing w:val="-2"/>
      <w:lang w:eastAsia="en-US"/>
    </w:rPr>
  </w:style>
  <w:style w:type="character" w:customStyle="1" w:styleId="HighlightedVariable">
    <w:name w:val="Highlighted Variable"/>
    <w:basedOn w:val="DefaultParagraphFont"/>
    <w:rsid w:val="00A63A50"/>
    <w:rPr>
      <w:rFonts w:ascii="Book Antiqua" w:hAnsi="Book Antiqua"/>
      <w:color w:val="0000FF"/>
      <w:sz w:val="20"/>
    </w:rPr>
  </w:style>
  <w:style w:type="paragraph" w:customStyle="1" w:styleId="Title-Major">
    <w:name w:val="Title-Major"/>
    <w:basedOn w:val="Title"/>
    <w:rsid w:val="00A63A50"/>
    <w:pPr>
      <w:keepLines/>
      <w:spacing w:before="0" w:after="120"/>
      <w:ind w:left="2520" w:right="720"/>
      <w:jc w:val="left"/>
    </w:pPr>
    <w:rPr>
      <w:rFonts w:ascii="Times New Roman" w:hAnsi="Times New Roman"/>
      <w:b w:val="0"/>
      <w:smallCaps/>
      <w:kern w:val="0"/>
      <w:sz w:val="48"/>
    </w:rPr>
  </w:style>
  <w:style w:type="paragraph" w:styleId="Title">
    <w:name w:val="Title"/>
    <w:basedOn w:val="Normal"/>
    <w:qFormat/>
    <w:rsid w:val="00A63A50"/>
    <w:pPr>
      <w:widowControl w:val="0"/>
      <w:suppressAutoHyphens w:val="0"/>
      <w:spacing w:before="240" w:after="60"/>
      <w:jc w:val="center"/>
    </w:pPr>
    <w:rPr>
      <w:rFonts w:ascii="Arial" w:hAnsi="Arial"/>
      <w:b/>
      <w:kern w:val="28"/>
      <w:sz w:val="32"/>
      <w:lang w:eastAsia="en-US"/>
    </w:rPr>
  </w:style>
  <w:style w:type="paragraph" w:customStyle="1" w:styleId="Notes">
    <w:name w:val="Notes"/>
    <w:basedOn w:val="Normal"/>
    <w:rsid w:val="00A63A50"/>
    <w:pPr>
      <w:widowControl w:val="0"/>
      <w:suppressAutoHyphens w:val="0"/>
    </w:pPr>
    <w:rPr>
      <w:lang w:eastAsia="en-US"/>
    </w:rPr>
  </w:style>
  <w:style w:type="paragraph" w:customStyle="1" w:styleId="SectionHeadings">
    <w:name w:val="SectionHeadings"/>
    <w:basedOn w:val="Heading1"/>
    <w:next w:val="Normal"/>
    <w:rsid w:val="00A63A50"/>
    <w:pPr>
      <w:widowControl w:val="0"/>
      <w:tabs>
        <w:tab w:val="clear" w:pos="432"/>
      </w:tabs>
      <w:suppressAutoHyphens w:val="0"/>
      <w:spacing w:before="240" w:after="60"/>
      <w:ind w:left="720" w:hanging="720"/>
      <w:outlineLvl w:val="9"/>
    </w:pPr>
    <w:rPr>
      <w:caps w:val="0"/>
      <w:kern w:val="28"/>
      <w:sz w:val="24"/>
      <w:lang w:val="en-US" w:eastAsia="en-US"/>
    </w:rPr>
  </w:style>
  <w:style w:type="paragraph" w:customStyle="1" w:styleId="ElementDesc">
    <w:name w:val="ElementDesc"/>
    <w:basedOn w:val="Normal"/>
    <w:rsid w:val="00A63A50"/>
    <w:pPr>
      <w:widowControl w:val="0"/>
      <w:suppressAutoHyphens w:val="0"/>
      <w:spacing w:before="20" w:after="20"/>
    </w:pPr>
    <w:rPr>
      <w:sz w:val="18"/>
      <w:lang w:eastAsia="en-US"/>
    </w:rPr>
  </w:style>
  <w:style w:type="paragraph" w:customStyle="1" w:styleId="Codes">
    <w:name w:val="Codes"/>
    <w:basedOn w:val="Normal"/>
    <w:rsid w:val="00A63A50"/>
    <w:pPr>
      <w:widowControl w:val="0"/>
      <w:tabs>
        <w:tab w:val="left" w:pos="720"/>
        <w:tab w:val="left" w:pos="846"/>
      </w:tabs>
      <w:suppressAutoHyphens w:val="0"/>
      <w:ind w:left="720" w:hanging="720"/>
    </w:pPr>
    <w:rPr>
      <w:sz w:val="18"/>
      <w:lang w:eastAsia="en-US"/>
    </w:rPr>
  </w:style>
  <w:style w:type="paragraph" w:styleId="BodyTextIndent3">
    <w:name w:val="Body Text Indent 3"/>
    <w:basedOn w:val="Normal"/>
    <w:rsid w:val="00A63A50"/>
    <w:pPr>
      <w:widowControl w:val="0"/>
      <w:tabs>
        <w:tab w:val="left" w:pos="-1440"/>
        <w:tab w:val="left" w:pos="-720"/>
        <w:tab w:val="left" w:pos="0"/>
        <w:tab w:val="left" w:pos="720"/>
        <w:tab w:val="left" w:pos="1440"/>
      </w:tabs>
      <w:spacing w:line="192" w:lineRule="auto"/>
      <w:ind w:left="720"/>
      <w:jc w:val="both"/>
    </w:pPr>
    <w:rPr>
      <w:spacing w:val="-2"/>
      <w:lang w:eastAsia="en-US"/>
    </w:rPr>
  </w:style>
  <w:style w:type="paragraph" w:customStyle="1" w:styleId="TableText">
    <w:name w:val="Table Text"/>
    <w:basedOn w:val="Normal"/>
    <w:rsid w:val="00A63A50"/>
    <w:pPr>
      <w:keepLines/>
      <w:widowControl w:val="0"/>
      <w:suppressAutoHyphens w:val="0"/>
    </w:pPr>
    <w:rPr>
      <w:rFonts w:ascii="Book Antiqua" w:hAnsi="Book Antiqua"/>
      <w:sz w:val="16"/>
      <w:lang w:eastAsia="en-US"/>
    </w:rPr>
  </w:style>
  <w:style w:type="paragraph" w:styleId="BlockText">
    <w:name w:val="Block Text"/>
    <w:basedOn w:val="Normal"/>
    <w:rsid w:val="00A63A50"/>
    <w:pPr>
      <w:widowControl w:val="0"/>
      <w:tabs>
        <w:tab w:val="left" w:pos="-1440"/>
        <w:tab w:val="left" w:pos="-720"/>
        <w:tab w:val="left" w:pos="-360"/>
        <w:tab w:val="left" w:pos="720"/>
        <w:tab w:val="left" w:pos="1440"/>
      </w:tabs>
      <w:spacing w:line="192" w:lineRule="auto"/>
      <w:ind w:left="720" w:right="-810"/>
      <w:jc w:val="both"/>
    </w:pPr>
    <w:rPr>
      <w:b/>
      <w:spacing w:val="-2"/>
      <w:lang w:eastAsia="en-US"/>
    </w:rPr>
  </w:style>
</w:styles>
</file>

<file path=word/webSettings.xml><?xml version="1.0" encoding="utf-8"?>
<w:webSettings xmlns:r="http://schemas.openxmlformats.org/officeDocument/2006/relationships" xmlns:w="http://schemas.openxmlformats.org/wordprocessingml/2006/main">
  <w:divs>
    <w:div w:id="1103963648">
      <w:bodyDiv w:val="1"/>
      <w:marLeft w:val="0"/>
      <w:marRight w:val="0"/>
      <w:marTop w:val="0"/>
      <w:marBottom w:val="0"/>
      <w:divBdr>
        <w:top w:val="none" w:sz="0" w:space="0" w:color="auto"/>
        <w:left w:val="none" w:sz="0" w:space="0" w:color="auto"/>
        <w:bottom w:val="none" w:sz="0" w:space="0" w:color="auto"/>
        <w:right w:val="none" w:sz="0" w:space="0" w:color="auto"/>
      </w:divBdr>
    </w:div>
    <w:div w:id="135288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&lt;Project Name&gt;</vt:lpstr>
    </vt:vector>
  </TitlesOfParts>
  <Company>SOE</Company>
  <LinksUpToDate>false</LinksUpToDate>
  <CharactersWithSpaces>6191</CharactersWithSpaces>
  <SharedDoc>false</SharedDoc>
  <HLinks>
    <vt:vector size="414" baseType="variant">
      <vt:variant>
        <vt:i4>1835065</vt:i4>
      </vt:variant>
      <vt:variant>
        <vt:i4>410</vt:i4>
      </vt:variant>
      <vt:variant>
        <vt:i4>0</vt:i4>
      </vt:variant>
      <vt:variant>
        <vt:i4>5</vt:i4>
      </vt:variant>
      <vt:variant>
        <vt:lpwstr/>
      </vt:variant>
      <vt:variant>
        <vt:lpwstr>_Toc198543448</vt:lpwstr>
      </vt:variant>
      <vt:variant>
        <vt:i4>1835065</vt:i4>
      </vt:variant>
      <vt:variant>
        <vt:i4>404</vt:i4>
      </vt:variant>
      <vt:variant>
        <vt:i4>0</vt:i4>
      </vt:variant>
      <vt:variant>
        <vt:i4>5</vt:i4>
      </vt:variant>
      <vt:variant>
        <vt:lpwstr/>
      </vt:variant>
      <vt:variant>
        <vt:lpwstr>_Toc198543447</vt:lpwstr>
      </vt:variant>
      <vt:variant>
        <vt:i4>1835065</vt:i4>
      </vt:variant>
      <vt:variant>
        <vt:i4>398</vt:i4>
      </vt:variant>
      <vt:variant>
        <vt:i4>0</vt:i4>
      </vt:variant>
      <vt:variant>
        <vt:i4>5</vt:i4>
      </vt:variant>
      <vt:variant>
        <vt:lpwstr/>
      </vt:variant>
      <vt:variant>
        <vt:lpwstr>_Toc198543446</vt:lpwstr>
      </vt:variant>
      <vt:variant>
        <vt:i4>1835065</vt:i4>
      </vt:variant>
      <vt:variant>
        <vt:i4>392</vt:i4>
      </vt:variant>
      <vt:variant>
        <vt:i4>0</vt:i4>
      </vt:variant>
      <vt:variant>
        <vt:i4>5</vt:i4>
      </vt:variant>
      <vt:variant>
        <vt:lpwstr/>
      </vt:variant>
      <vt:variant>
        <vt:lpwstr>_Toc198543445</vt:lpwstr>
      </vt:variant>
      <vt:variant>
        <vt:i4>1835065</vt:i4>
      </vt:variant>
      <vt:variant>
        <vt:i4>386</vt:i4>
      </vt:variant>
      <vt:variant>
        <vt:i4>0</vt:i4>
      </vt:variant>
      <vt:variant>
        <vt:i4>5</vt:i4>
      </vt:variant>
      <vt:variant>
        <vt:lpwstr/>
      </vt:variant>
      <vt:variant>
        <vt:lpwstr>_Toc198543444</vt:lpwstr>
      </vt:variant>
      <vt:variant>
        <vt:i4>1835065</vt:i4>
      </vt:variant>
      <vt:variant>
        <vt:i4>380</vt:i4>
      </vt:variant>
      <vt:variant>
        <vt:i4>0</vt:i4>
      </vt:variant>
      <vt:variant>
        <vt:i4>5</vt:i4>
      </vt:variant>
      <vt:variant>
        <vt:lpwstr/>
      </vt:variant>
      <vt:variant>
        <vt:lpwstr>_Toc198543443</vt:lpwstr>
      </vt:variant>
      <vt:variant>
        <vt:i4>1835065</vt:i4>
      </vt:variant>
      <vt:variant>
        <vt:i4>374</vt:i4>
      </vt:variant>
      <vt:variant>
        <vt:i4>0</vt:i4>
      </vt:variant>
      <vt:variant>
        <vt:i4>5</vt:i4>
      </vt:variant>
      <vt:variant>
        <vt:lpwstr/>
      </vt:variant>
      <vt:variant>
        <vt:lpwstr>_Toc198543442</vt:lpwstr>
      </vt:variant>
      <vt:variant>
        <vt:i4>1835065</vt:i4>
      </vt:variant>
      <vt:variant>
        <vt:i4>368</vt:i4>
      </vt:variant>
      <vt:variant>
        <vt:i4>0</vt:i4>
      </vt:variant>
      <vt:variant>
        <vt:i4>5</vt:i4>
      </vt:variant>
      <vt:variant>
        <vt:lpwstr/>
      </vt:variant>
      <vt:variant>
        <vt:lpwstr>_Toc198543441</vt:lpwstr>
      </vt:variant>
      <vt:variant>
        <vt:i4>1835065</vt:i4>
      </vt:variant>
      <vt:variant>
        <vt:i4>362</vt:i4>
      </vt:variant>
      <vt:variant>
        <vt:i4>0</vt:i4>
      </vt:variant>
      <vt:variant>
        <vt:i4>5</vt:i4>
      </vt:variant>
      <vt:variant>
        <vt:lpwstr/>
      </vt:variant>
      <vt:variant>
        <vt:lpwstr>_Toc198543440</vt:lpwstr>
      </vt:variant>
      <vt:variant>
        <vt:i4>1769529</vt:i4>
      </vt:variant>
      <vt:variant>
        <vt:i4>356</vt:i4>
      </vt:variant>
      <vt:variant>
        <vt:i4>0</vt:i4>
      </vt:variant>
      <vt:variant>
        <vt:i4>5</vt:i4>
      </vt:variant>
      <vt:variant>
        <vt:lpwstr/>
      </vt:variant>
      <vt:variant>
        <vt:lpwstr>_Toc198543439</vt:lpwstr>
      </vt:variant>
      <vt:variant>
        <vt:i4>1769529</vt:i4>
      </vt:variant>
      <vt:variant>
        <vt:i4>350</vt:i4>
      </vt:variant>
      <vt:variant>
        <vt:i4>0</vt:i4>
      </vt:variant>
      <vt:variant>
        <vt:i4>5</vt:i4>
      </vt:variant>
      <vt:variant>
        <vt:lpwstr/>
      </vt:variant>
      <vt:variant>
        <vt:lpwstr>_Toc198543438</vt:lpwstr>
      </vt:variant>
      <vt:variant>
        <vt:i4>1769529</vt:i4>
      </vt:variant>
      <vt:variant>
        <vt:i4>344</vt:i4>
      </vt:variant>
      <vt:variant>
        <vt:i4>0</vt:i4>
      </vt:variant>
      <vt:variant>
        <vt:i4>5</vt:i4>
      </vt:variant>
      <vt:variant>
        <vt:lpwstr/>
      </vt:variant>
      <vt:variant>
        <vt:lpwstr>_Toc198543437</vt:lpwstr>
      </vt:variant>
      <vt:variant>
        <vt:i4>1769529</vt:i4>
      </vt:variant>
      <vt:variant>
        <vt:i4>338</vt:i4>
      </vt:variant>
      <vt:variant>
        <vt:i4>0</vt:i4>
      </vt:variant>
      <vt:variant>
        <vt:i4>5</vt:i4>
      </vt:variant>
      <vt:variant>
        <vt:lpwstr/>
      </vt:variant>
      <vt:variant>
        <vt:lpwstr>_Toc198543436</vt:lpwstr>
      </vt:variant>
      <vt:variant>
        <vt:i4>1769529</vt:i4>
      </vt:variant>
      <vt:variant>
        <vt:i4>332</vt:i4>
      </vt:variant>
      <vt:variant>
        <vt:i4>0</vt:i4>
      </vt:variant>
      <vt:variant>
        <vt:i4>5</vt:i4>
      </vt:variant>
      <vt:variant>
        <vt:lpwstr/>
      </vt:variant>
      <vt:variant>
        <vt:lpwstr>_Toc198543435</vt:lpwstr>
      </vt:variant>
      <vt:variant>
        <vt:i4>1769529</vt:i4>
      </vt:variant>
      <vt:variant>
        <vt:i4>326</vt:i4>
      </vt:variant>
      <vt:variant>
        <vt:i4>0</vt:i4>
      </vt:variant>
      <vt:variant>
        <vt:i4>5</vt:i4>
      </vt:variant>
      <vt:variant>
        <vt:lpwstr/>
      </vt:variant>
      <vt:variant>
        <vt:lpwstr>_Toc198543434</vt:lpwstr>
      </vt:variant>
      <vt:variant>
        <vt:i4>1769529</vt:i4>
      </vt:variant>
      <vt:variant>
        <vt:i4>320</vt:i4>
      </vt:variant>
      <vt:variant>
        <vt:i4>0</vt:i4>
      </vt:variant>
      <vt:variant>
        <vt:i4>5</vt:i4>
      </vt:variant>
      <vt:variant>
        <vt:lpwstr/>
      </vt:variant>
      <vt:variant>
        <vt:lpwstr>_Toc198543433</vt:lpwstr>
      </vt:variant>
      <vt:variant>
        <vt:i4>1769529</vt:i4>
      </vt:variant>
      <vt:variant>
        <vt:i4>314</vt:i4>
      </vt:variant>
      <vt:variant>
        <vt:i4>0</vt:i4>
      </vt:variant>
      <vt:variant>
        <vt:i4>5</vt:i4>
      </vt:variant>
      <vt:variant>
        <vt:lpwstr/>
      </vt:variant>
      <vt:variant>
        <vt:lpwstr>_Toc198543432</vt:lpwstr>
      </vt:variant>
      <vt:variant>
        <vt:i4>1769529</vt:i4>
      </vt:variant>
      <vt:variant>
        <vt:i4>308</vt:i4>
      </vt:variant>
      <vt:variant>
        <vt:i4>0</vt:i4>
      </vt:variant>
      <vt:variant>
        <vt:i4>5</vt:i4>
      </vt:variant>
      <vt:variant>
        <vt:lpwstr/>
      </vt:variant>
      <vt:variant>
        <vt:lpwstr>_Toc198543431</vt:lpwstr>
      </vt:variant>
      <vt:variant>
        <vt:i4>1769529</vt:i4>
      </vt:variant>
      <vt:variant>
        <vt:i4>302</vt:i4>
      </vt:variant>
      <vt:variant>
        <vt:i4>0</vt:i4>
      </vt:variant>
      <vt:variant>
        <vt:i4>5</vt:i4>
      </vt:variant>
      <vt:variant>
        <vt:lpwstr/>
      </vt:variant>
      <vt:variant>
        <vt:lpwstr>_Toc198543430</vt:lpwstr>
      </vt:variant>
      <vt:variant>
        <vt:i4>1703993</vt:i4>
      </vt:variant>
      <vt:variant>
        <vt:i4>296</vt:i4>
      </vt:variant>
      <vt:variant>
        <vt:i4>0</vt:i4>
      </vt:variant>
      <vt:variant>
        <vt:i4>5</vt:i4>
      </vt:variant>
      <vt:variant>
        <vt:lpwstr/>
      </vt:variant>
      <vt:variant>
        <vt:lpwstr>_Toc198543429</vt:lpwstr>
      </vt:variant>
      <vt:variant>
        <vt:i4>1703993</vt:i4>
      </vt:variant>
      <vt:variant>
        <vt:i4>290</vt:i4>
      </vt:variant>
      <vt:variant>
        <vt:i4>0</vt:i4>
      </vt:variant>
      <vt:variant>
        <vt:i4>5</vt:i4>
      </vt:variant>
      <vt:variant>
        <vt:lpwstr/>
      </vt:variant>
      <vt:variant>
        <vt:lpwstr>_Toc198543428</vt:lpwstr>
      </vt:variant>
      <vt:variant>
        <vt:i4>1703993</vt:i4>
      </vt:variant>
      <vt:variant>
        <vt:i4>284</vt:i4>
      </vt:variant>
      <vt:variant>
        <vt:i4>0</vt:i4>
      </vt:variant>
      <vt:variant>
        <vt:i4>5</vt:i4>
      </vt:variant>
      <vt:variant>
        <vt:lpwstr/>
      </vt:variant>
      <vt:variant>
        <vt:lpwstr>_Toc198543427</vt:lpwstr>
      </vt:variant>
      <vt:variant>
        <vt:i4>1703993</vt:i4>
      </vt:variant>
      <vt:variant>
        <vt:i4>278</vt:i4>
      </vt:variant>
      <vt:variant>
        <vt:i4>0</vt:i4>
      </vt:variant>
      <vt:variant>
        <vt:i4>5</vt:i4>
      </vt:variant>
      <vt:variant>
        <vt:lpwstr/>
      </vt:variant>
      <vt:variant>
        <vt:lpwstr>_Toc198543426</vt:lpwstr>
      </vt:variant>
      <vt:variant>
        <vt:i4>1703993</vt:i4>
      </vt:variant>
      <vt:variant>
        <vt:i4>272</vt:i4>
      </vt:variant>
      <vt:variant>
        <vt:i4>0</vt:i4>
      </vt:variant>
      <vt:variant>
        <vt:i4>5</vt:i4>
      </vt:variant>
      <vt:variant>
        <vt:lpwstr/>
      </vt:variant>
      <vt:variant>
        <vt:lpwstr>_Toc198543425</vt:lpwstr>
      </vt:variant>
      <vt:variant>
        <vt:i4>1703993</vt:i4>
      </vt:variant>
      <vt:variant>
        <vt:i4>266</vt:i4>
      </vt:variant>
      <vt:variant>
        <vt:i4>0</vt:i4>
      </vt:variant>
      <vt:variant>
        <vt:i4>5</vt:i4>
      </vt:variant>
      <vt:variant>
        <vt:lpwstr/>
      </vt:variant>
      <vt:variant>
        <vt:lpwstr>_Toc198543424</vt:lpwstr>
      </vt:variant>
      <vt:variant>
        <vt:i4>1703993</vt:i4>
      </vt:variant>
      <vt:variant>
        <vt:i4>260</vt:i4>
      </vt:variant>
      <vt:variant>
        <vt:i4>0</vt:i4>
      </vt:variant>
      <vt:variant>
        <vt:i4>5</vt:i4>
      </vt:variant>
      <vt:variant>
        <vt:lpwstr/>
      </vt:variant>
      <vt:variant>
        <vt:lpwstr>_Toc198543423</vt:lpwstr>
      </vt:variant>
      <vt:variant>
        <vt:i4>1703993</vt:i4>
      </vt:variant>
      <vt:variant>
        <vt:i4>254</vt:i4>
      </vt:variant>
      <vt:variant>
        <vt:i4>0</vt:i4>
      </vt:variant>
      <vt:variant>
        <vt:i4>5</vt:i4>
      </vt:variant>
      <vt:variant>
        <vt:lpwstr/>
      </vt:variant>
      <vt:variant>
        <vt:lpwstr>_Toc198543422</vt:lpwstr>
      </vt:variant>
      <vt:variant>
        <vt:i4>1703993</vt:i4>
      </vt:variant>
      <vt:variant>
        <vt:i4>248</vt:i4>
      </vt:variant>
      <vt:variant>
        <vt:i4>0</vt:i4>
      </vt:variant>
      <vt:variant>
        <vt:i4>5</vt:i4>
      </vt:variant>
      <vt:variant>
        <vt:lpwstr/>
      </vt:variant>
      <vt:variant>
        <vt:lpwstr>_Toc198543421</vt:lpwstr>
      </vt:variant>
      <vt:variant>
        <vt:i4>1703993</vt:i4>
      </vt:variant>
      <vt:variant>
        <vt:i4>242</vt:i4>
      </vt:variant>
      <vt:variant>
        <vt:i4>0</vt:i4>
      </vt:variant>
      <vt:variant>
        <vt:i4>5</vt:i4>
      </vt:variant>
      <vt:variant>
        <vt:lpwstr/>
      </vt:variant>
      <vt:variant>
        <vt:lpwstr>_Toc198543420</vt:lpwstr>
      </vt:variant>
      <vt:variant>
        <vt:i4>1638457</vt:i4>
      </vt:variant>
      <vt:variant>
        <vt:i4>236</vt:i4>
      </vt:variant>
      <vt:variant>
        <vt:i4>0</vt:i4>
      </vt:variant>
      <vt:variant>
        <vt:i4>5</vt:i4>
      </vt:variant>
      <vt:variant>
        <vt:lpwstr/>
      </vt:variant>
      <vt:variant>
        <vt:lpwstr>_Toc198543419</vt:lpwstr>
      </vt:variant>
      <vt:variant>
        <vt:i4>1638457</vt:i4>
      </vt:variant>
      <vt:variant>
        <vt:i4>230</vt:i4>
      </vt:variant>
      <vt:variant>
        <vt:i4>0</vt:i4>
      </vt:variant>
      <vt:variant>
        <vt:i4>5</vt:i4>
      </vt:variant>
      <vt:variant>
        <vt:lpwstr/>
      </vt:variant>
      <vt:variant>
        <vt:lpwstr>_Toc198543418</vt:lpwstr>
      </vt:variant>
      <vt:variant>
        <vt:i4>1638457</vt:i4>
      </vt:variant>
      <vt:variant>
        <vt:i4>224</vt:i4>
      </vt:variant>
      <vt:variant>
        <vt:i4>0</vt:i4>
      </vt:variant>
      <vt:variant>
        <vt:i4>5</vt:i4>
      </vt:variant>
      <vt:variant>
        <vt:lpwstr/>
      </vt:variant>
      <vt:variant>
        <vt:lpwstr>_Toc198543417</vt:lpwstr>
      </vt:variant>
      <vt:variant>
        <vt:i4>1638457</vt:i4>
      </vt:variant>
      <vt:variant>
        <vt:i4>218</vt:i4>
      </vt:variant>
      <vt:variant>
        <vt:i4>0</vt:i4>
      </vt:variant>
      <vt:variant>
        <vt:i4>5</vt:i4>
      </vt:variant>
      <vt:variant>
        <vt:lpwstr/>
      </vt:variant>
      <vt:variant>
        <vt:lpwstr>_Toc198543416</vt:lpwstr>
      </vt:variant>
      <vt:variant>
        <vt:i4>1638457</vt:i4>
      </vt:variant>
      <vt:variant>
        <vt:i4>212</vt:i4>
      </vt:variant>
      <vt:variant>
        <vt:i4>0</vt:i4>
      </vt:variant>
      <vt:variant>
        <vt:i4>5</vt:i4>
      </vt:variant>
      <vt:variant>
        <vt:lpwstr/>
      </vt:variant>
      <vt:variant>
        <vt:lpwstr>_Toc198543415</vt:lpwstr>
      </vt:variant>
      <vt:variant>
        <vt:i4>1638457</vt:i4>
      </vt:variant>
      <vt:variant>
        <vt:i4>206</vt:i4>
      </vt:variant>
      <vt:variant>
        <vt:i4>0</vt:i4>
      </vt:variant>
      <vt:variant>
        <vt:i4>5</vt:i4>
      </vt:variant>
      <vt:variant>
        <vt:lpwstr/>
      </vt:variant>
      <vt:variant>
        <vt:lpwstr>_Toc198543414</vt:lpwstr>
      </vt:variant>
      <vt:variant>
        <vt:i4>1638457</vt:i4>
      </vt:variant>
      <vt:variant>
        <vt:i4>200</vt:i4>
      </vt:variant>
      <vt:variant>
        <vt:i4>0</vt:i4>
      </vt:variant>
      <vt:variant>
        <vt:i4>5</vt:i4>
      </vt:variant>
      <vt:variant>
        <vt:lpwstr/>
      </vt:variant>
      <vt:variant>
        <vt:lpwstr>_Toc198543413</vt:lpwstr>
      </vt:variant>
      <vt:variant>
        <vt:i4>1638457</vt:i4>
      </vt:variant>
      <vt:variant>
        <vt:i4>194</vt:i4>
      </vt:variant>
      <vt:variant>
        <vt:i4>0</vt:i4>
      </vt:variant>
      <vt:variant>
        <vt:i4>5</vt:i4>
      </vt:variant>
      <vt:variant>
        <vt:lpwstr/>
      </vt:variant>
      <vt:variant>
        <vt:lpwstr>_Toc198543412</vt:lpwstr>
      </vt:variant>
      <vt:variant>
        <vt:i4>1638457</vt:i4>
      </vt:variant>
      <vt:variant>
        <vt:i4>188</vt:i4>
      </vt:variant>
      <vt:variant>
        <vt:i4>0</vt:i4>
      </vt:variant>
      <vt:variant>
        <vt:i4>5</vt:i4>
      </vt:variant>
      <vt:variant>
        <vt:lpwstr/>
      </vt:variant>
      <vt:variant>
        <vt:lpwstr>_Toc198543411</vt:lpwstr>
      </vt:variant>
      <vt:variant>
        <vt:i4>1638457</vt:i4>
      </vt:variant>
      <vt:variant>
        <vt:i4>182</vt:i4>
      </vt:variant>
      <vt:variant>
        <vt:i4>0</vt:i4>
      </vt:variant>
      <vt:variant>
        <vt:i4>5</vt:i4>
      </vt:variant>
      <vt:variant>
        <vt:lpwstr/>
      </vt:variant>
      <vt:variant>
        <vt:lpwstr>_Toc198543410</vt:lpwstr>
      </vt:variant>
      <vt:variant>
        <vt:i4>1572921</vt:i4>
      </vt:variant>
      <vt:variant>
        <vt:i4>176</vt:i4>
      </vt:variant>
      <vt:variant>
        <vt:i4>0</vt:i4>
      </vt:variant>
      <vt:variant>
        <vt:i4>5</vt:i4>
      </vt:variant>
      <vt:variant>
        <vt:lpwstr/>
      </vt:variant>
      <vt:variant>
        <vt:lpwstr>_Toc198543409</vt:lpwstr>
      </vt:variant>
      <vt:variant>
        <vt:i4>1572921</vt:i4>
      </vt:variant>
      <vt:variant>
        <vt:i4>170</vt:i4>
      </vt:variant>
      <vt:variant>
        <vt:i4>0</vt:i4>
      </vt:variant>
      <vt:variant>
        <vt:i4>5</vt:i4>
      </vt:variant>
      <vt:variant>
        <vt:lpwstr/>
      </vt:variant>
      <vt:variant>
        <vt:lpwstr>_Toc198543408</vt:lpwstr>
      </vt:variant>
      <vt:variant>
        <vt:i4>1572921</vt:i4>
      </vt:variant>
      <vt:variant>
        <vt:i4>164</vt:i4>
      </vt:variant>
      <vt:variant>
        <vt:i4>0</vt:i4>
      </vt:variant>
      <vt:variant>
        <vt:i4>5</vt:i4>
      </vt:variant>
      <vt:variant>
        <vt:lpwstr/>
      </vt:variant>
      <vt:variant>
        <vt:lpwstr>_Toc198543407</vt:lpwstr>
      </vt:variant>
      <vt:variant>
        <vt:i4>1572921</vt:i4>
      </vt:variant>
      <vt:variant>
        <vt:i4>158</vt:i4>
      </vt:variant>
      <vt:variant>
        <vt:i4>0</vt:i4>
      </vt:variant>
      <vt:variant>
        <vt:i4>5</vt:i4>
      </vt:variant>
      <vt:variant>
        <vt:lpwstr/>
      </vt:variant>
      <vt:variant>
        <vt:lpwstr>_Toc198543406</vt:lpwstr>
      </vt:variant>
      <vt:variant>
        <vt:i4>1572921</vt:i4>
      </vt:variant>
      <vt:variant>
        <vt:i4>152</vt:i4>
      </vt:variant>
      <vt:variant>
        <vt:i4>0</vt:i4>
      </vt:variant>
      <vt:variant>
        <vt:i4>5</vt:i4>
      </vt:variant>
      <vt:variant>
        <vt:lpwstr/>
      </vt:variant>
      <vt:variant>
        <vt:lpwstr>_Toc198543405</vt:lpwstr>
      </vt:variant>
      <vt:variant>
        <vt:i4>1572921</vt:i4>
      </vt:variant>
      <vt:variant>
        <vt:i4>146</vt:i4>
      </vt:variant>
      <vt:variant>
        <vt:i4>0</vt:i4>
      </vt:variant>
      <vt:variant>
        <vt:i4>5</vt:i4>
      </vt:variant>
      <vt:variant>
        <vt:lpwstr/>
      </vt:variant>
      <vt:variant>
        <vt:lpwstr>_Toc198543404</vt:lpwstr>
      </vt:variant>
      <vt:variant>
        <vt:i4>1572921</vt:i4>
      </vt:variant>
      <vt:variant>
        <vt:i4>140</vt:i4>
      </vt:variant>
      <vt:variant>
        <vt:i4>0</vt:i4>
      </vt:variant>
      <vt:variant>
        <vt:i4>5</vt:i4>
      </vt:variant>
      <vt:variant>
        <vt:lpwstr/>
      </vt:variant>
      <vt:variant>
        <vt:lpwstr>_Toc198543403</vt:lpwstr>
      </vt:variant>
      <vt:variant>
        <vt:i4>1572921</vt:i4>
      </vt:variant>
      <vt:variant>
        <vt:i4>134</vt:i4>
      </vt:variant>
      <vt:variant>
        <vt:i4>0</vt:i4>
      </vt:variant>
      <vt:variant>
        <vt:i4>5</vt:i4>
      </vt:variant>
      <vt:variant>
        <vt:lpwstr/>
      </vt:variant>
      <vt:variant>
        <vt:lpwstr>_Toc198543402</vt:lpwstr>
      </vt:variant>
      <vt:variant>
        <vt:i4>1572921</vt:i4>
      </vt:variant>
      <vt:variant>
        <vt:i4>128</vt:i4>
      </vt:variant>
      <vt:variant>
        <vt:i4>0</vt:i4>
      </vt:variant>
      <vt:variant>
        <vt:i4>5</vt:i4>
      </vt:variant>
      <vt:variant>
        <vt:lpwstr/>
      </vt:variant>
      <vt:variant>
        <vt:lpwstr>_Toc198543401</vt:lpwstr>
      </vt:variant>
      <vt:variant>
        <vt:i4>1572921</vt:i4>
      </vt:variant>
      <vt:variant>
        <vt:i4>122</vt:i4>
      </vt:variant>
      <vt:variant>
        <vt:i4>0</vt:i4>
      </vt:variant>
      <vt:variant>
        <vt:i4>5</vt:i4>
      </vt:variant>
      <vt:variant>
        <vt:lpwstr/>
      </vt:variant>
      <vt:variant>
        <vt:lpwstr>_Toc198543400</vt:lpwstr>
      </vt:variant>
      <vt:variant>
        <vt:i4>1114174</vt:i4>
      </vt:variant>
      <vt:variant>
        <vt:i4>116</vt:i4>
      </vt:variant>
      <vt:variant>
        <vt:i4>0</vt:i4>
      </vt:variant>
      <vt:variant>
        <vt:i4>5</vt:i4>
      </vt:variant>
      <vt:variant>
        <vt:lpwstr/>
      </vt:variant>
      <vt:variant>
        <vt:lpwstr>_Toc198543399</vt:lpwstr>
      </vt:variant>
      <vt:variant>
        <vt:i4>1114174</vt:i4>
      </vt:variant>
      <vt:variant>
        <vt:i4>110</vt:i4>
      </vt:variant>
      <vt:variant>
        <vt:i4>0</vt:i4>
      </vt:variant>
      <vt:variant>
        <vt:i4>5</vt:i4>
      </vt:variant>
      <vt:variant>
        <vt:lpwstr/>
      </vt:variant>
      <vt:variant>
        <vt:lpwstr>_Toc198543398</vt:lpwstr>
      </vt:variant>
      <vt:variant>
        <vt:i4>1114174</vt:i4>
      </vt:variant>
      <vt:variant>
        <vt:i4>104</vt:i4>
      </vt:variant>
      <vt:variant>
        <vt:i4>0</vt:i4>
      </vt:variant>
      <vt:variant>
        <vt:i4>5</vt:i4>
      </vt:variant>
      <vt:variant>
        <vt:lpwstr/>
      </vt:variant>
      <vt:variant>
        <vt:lpwstr>_Toc198543397</vt:lpwstr>
      </vt:variant>
      <vt:variant>
        <vt:i4>1114174</vt:i4>
      </vt:variant>
      <vt:variant>
        <vt:i4>98</vt:i4>
      </vt:variant>
      <vt:variant>
        <vt:i4>0</vt:i4>
      </vt:variant>
      <vt:variant>
        <vt:i4>5</vt:i4>
      </vt:variant>
      <vt:variant>
        <vt:lpwstr/>
      </vt:variant>
      <vt:variant>
        <vt:lpwstr>_Toc198543396</vt:lpwstr>
      </vt:variant>
      <vt:variant>
        <vt:i4>1114174</vt:i4>
      </vt:variant>
      <vt:variant>
        <vt:i4>92</vt:i4>
      </vt:variant>
      <vt:variant>
        <vt:i4>0</vt:i4>
      </vt:variant>
      <vt:variant>
        <vt:i4>5</vt:i4>
      </vt:variant>
      <vt:variant>
        <vt:lpwstr/>
      </vt:variant>
      <vt:variant>
        <vt:lpwstr>_Toc198543395</vt:lpwstr>
      </vt:variant>
      <vt:variant>
        <vt:i4>1114174</vt:i4>
      </vt:variant>
      <vt:variant>
        <vt:i4>86</vt:i4>
      </vt:variant>
      <vt:variant>
        <vt:i4>0</vt:i4>
      </vt:variant>
      <vt:variant>
        <vt:i4>5</vt:i4>
      </vt:variant>
      <vt:variant>
        <vt:lpwstr/>
      </vt:variant>
      <vt:variant>
        <vt:lpwstr>_Toc198543394</vt:lpwstr>
      </vt:variant>
      <vt:variant>
        <vt:i4>1114174</vt:i4>
      </vt:variant>
      <vt:variant>
        <vt:i4>80</vt:i4>
      </vt:variant>
      <vt:variant>
        <vt:i4>0</vt:i4>
      </vt:variant>
      <vt:variant>
        <vt:i4>5</vt:i4>
      </vt:variant>
      <vt:variant>
        <vt:lpwstr/>
      </vt:variant>
      <vt:variant>
        <vt:lpwstr>_Toc198543393</vt:lpwstr>
      </vt:variant>
      <vt:variant>
        <vt:i4>1114174</vt:i4>
      </vt:variant>
      <vt:variant>
        <vt:i4>74</vt:i4>
      </vt:variant>
      <vt:variant>
        <vt:i4>0</vt:i4>
      </vt:variant>
      <vt:variant>
        <vt:i4>5</vt:i4>
      </vt:variant>
      <vt:variant>
        <vt:lpwstr/>
      </vt:variant>
      <vt:variant>
        <vt:lpwstr>_Toc198543392</vt:lpwstr>
      </vt:variant>
      <vt:variant>
        <vt:i4>1114174</vt:i4>
      </vt:variant>
      <vt:variant>
        <vt:i4>68</vt:i4>
      </vt:variant>
      <vt:variant>
        <vt:i4>0</vt:i4>
      </vt:variant>
      <vt:variant>
        <vt:i4>5</vt:i4>
      </vt:variant>
      <vt:variant>
        <vt:lpwstr/>
      </vt:variant>
      <vt:variant>
        <vt:lpwstr>_Toc198543391</vt:lpwstr>
      </vt:variant>
      <vt:variant>
        <vt:i4>1114174</vt:i4>
      </vt:variant>
      <vt:variant>
        <vt:i4>62</vt:i4>
      </vt:variant>
      <vt:variant>
        <vt:i4>0</vt:i4>
      </vt:variant>
      <vt:variant>
        <vt:i4>5</vt:i4>
      </vt:variant>
      <vt:variant>
        <vt:lpwstr/>
      </vt:variant>
      <vt:variant>
        <vt:lpwstr>_Toc198543390</vt:lpwstr>
      </vt:variant>
      <vt:variant>
        <vt:i4>1048638</vt:i4>
      </vt:variant>
      <vt:variant>
        <vt:i4>56</vt:i4>
      </vt:variant>
      <vt:variant>
        <vt:i4>0</vt:i4>
      </vt:variant>
      <vt:variant>
        <vt:i4>5</vt:i4>
      </vt:variant>
      <vt:variant>
        <vt:lpwstr/>
      </vt:variant>
      <vt:variant>
        <vt:lpwstr>_Toc198543389</vt:lpwstr>
      </vt:variant>
      <vt:variant>
        <vt:i4>1048638</vt:i4>
      </vt:variant>
      <vt:variant>
        <vt:i4>50</vt:i4>
      </vt:variant>
      <vt:variant>
        <vt:i4>0</vt:i4>
      </vt:variant>
      <vt:variant>
        <vt:i4>5</vt:i4>
      </vt:variant>
      <vt:variant>
        <vt:lpwstr/>
      </vt:variant>
      <vt:variant>
        <vt:lpwstr>_Toc198543388</vt:lpwstr>
      </vt:variant>
      <vt:variant>
        <vt:i4>1048638</vt:i4>
      </vt:variant>
      <vt:variant>
        <vt:i4>44</vt:i4>
      </vt:variant>
      <vt:variant>
        <vt:i4>0</vt:i4>
      </vt:variant>
      <vt:variant>
        <vt:i4>5</vt:i4>
      </vt:variant>
      <vt:variant>
        <vt:lpwstr/>
      </vt:variant>
      <vt:variant>
        <vt:lpwstr>_Toc198543387</vt:lpwstr>
      </vt:variant>
      <vt:variant>
        <vt:i4>1048638</vt:i4>
      </vt:variant>
      <vt:variant>
        <vt:i4>38</vt:i4>
      </vt:variant>
      <vt:variant>
        <vt:i4>0</vt:i4>
      </vt:variant>
      <vt:variant>
        <vt:i4>5</vt:i4>
      </vt:variant>
      <vt:variant>
        <vt:lpwstr/>
      </vt:variant>
      <vt:variant>
        <vt:lpwstr>_Toc198543386</vt:lpwstr>
      </vt:variant>
      <vt:variant>
        <vt:i4>1048638</vt:i4>
      </vt:variant>
      <vt:variant>
        <vt:i4>32</vt:i4>
      </vt:variant>
      <vt:variant>
        <vt:i4>0</vt:i4>
      </vt:variant>
      <vt:variant>
        <vt:i4>5</vt:i4>
      </vt:variant>
      <vt:variant>
        <vt:lpwstr/>
      </vt:variant>
      <vt:variant>
        <vt:lpwstr>_Toc198543385</vt:lpwstr>
      </vt:variant>
      <vt:variant>
        <vt:i4>1048638</vt:i4>
      </vt:variant>
      <vt:variant>
        <vt:i4>26</vt:i4>
      </vt:variant>
      <vt:variant>
        <vt:i4>0</vt:i4>
      </vt:variant>
      <vt:variant>
        <vt:i4>5</vt:i4>
      </vt:variant>
      <vt:variant>
        <vt:lpwstr/>
      </vt:variant>
      <vt:variant>
        <vt:lpwstr>_Toc198543384</vt:lpwstr>
      </vt:variant>
      <vt:variant>
        <vt:i4>1048638</vt:i4>
      </vt:variant>
      <vt:variant>
        <vt:i4>20</vt:i4>
      </vt:variant>
      <vt:variant>
        <vt:i4>0</vt:i4>
      </vt:variant>
      <vt:variant>
        <vt:i4>5</vt:i4>
      </vt:variant>
      <vt:variant>
        <vt:lpwstr/>
      </vt:variant>
      <vt:variant>
        <vt:lpwstr>_Toc198543383</vt:lpwstr>
      </vt:variant>
      <vt:variant>
        <vt:i4>1048638</vt:i4>
      </vt:variant>
      <vt:variant>
        <vt:i4>14</vt:i4>
      </vt:variant>
      <vt:variant>
        <vt:i4>0</vt:i4>
      </vt:variant>
      <vt:variant>
        <vt:i4>5</vt:i4>
      </vt:variant>
      <vt:variant>
        <vt:lpwstr/>
      </vt:variant>
      <vt:variant>
        <vt:lpwstr>_Toc198543382</vt:lpwstr>
      </vt:variant>
      <vt:variant>
        <vt:i4>1048638</vt:i4>
      </vt:variant>
      <vt:variant>
        <vt:i4>8</vt:i4>
      </vt:variant>
      <vt:variant>
        <vt:i4>0</vt:i4>
      </vt:variant>
      <vt:variant>
        <vt:i4>5</vt:i4>
      </vt:variant>
      <vt:variant>
        <vt:lpwstr/>
      </vt:variant>
      <vt:variant>
        <vt:lpwstr>_Toc198543381</vt:lpwstr>
      </vt:variant>
      <vt:variant>
        <vt:i4>1048638</vt:i4>
      </vt:variant>
      <vt:variant>
        <vt:i4>2</vt:i4>
      </vt:variant>
      <vt:variant>
        <vt:i4>0</vt:i4>
      </vt:variant>
      <vt:variant>
        <vt:i4>5</vt:i4>
      </vt:variant>
      <vt:variant>
        <vt:lpwstr/>
      </vt:variant>
      <vt:variant>
        <vt:lpwstr>_Toc198543380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creator>CCFS ICU</dc:creator>
  <cp:lastModifiedBy>Chhotu</cp:lastModifiedBy>
  <cp:revision>4</cp:revision>
  <cp:lastPrinted>2008-01-29T20:22:00Z</cp:lastPrinted>
  <dcterms:created xsi:type="dcterms:W3CDTF">2012-07-11T17:22:00Z</dcterms:created>
  <dcterms:modified xsi:type="dcterms:W3CDTF">2012-07-11T17:26:00Z</dcterms:modified>
</cp:coreProperties>
</file>